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Ind w:w="-5" w:type="dxa"/>
        <w:tblLayout w:type="fixed"/>
        <w:tblLook w:val="0000" w:firstRow="0" w:lastRow="0" w:firstColumn="0" w:lastColumn="0" w:noHBand="0" w:noVBand="0"/>
      </w:tblPr>
      <w:tblGrid>
        <w:gridCol w:w="6345"/>
        <w:gridCol w:w="2390"/>
      </w:tblGrid>
      <w:tr w:rsidR="00BC2F1B" w:rsidRPr="007D2A14" w14:paraId="4F4378FC" w14:textId="77777777">
        <w:trPr>
          <w:trHeight w:val="303"/>
        </w:trPr>
        <w:tc>
          <w:tcPr>
            <w:tcW w:w="8735" w:type="dxa"/>
            <w:gridSpan w:val="2"/>
            <w:tcBorders>
              <w:top w:val="single" w:sz="4" w:space="0" w:color="000000"/>
              <w:left w:val="single" w:sz="4" w:space="0" w:color="000000"/>
              <w:bottom w:val="single" w:sz="4" w:space="0" w:color="000000"/>
              <w:right w:val="single" w:sz="4" w:space="0" w:color="000000"/>
            </w:tcBorders>
            <w:shd w:val="clear" w:color="auto" w:fill="auto"/>
          </w:tcPr>
          <w:p w14:paraId="01F92D17" w14:textId="4783C240"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sz w:val="28"/>
                <w:szCs w:val="28"/>
              </w:rPr>
              <w:t>Projekttitel:</w:t>
            </w:r>
            <w:r w:rsidR="002C015E" w:rsidRPr="007D2A14">
              <w:rPr>
                <w:rFonts w:asciiTheme="majorHAnsi" w:hAnsiTheme="majorHAnsi" w:cstheme="majorHAnsi"/>
                <w:sz w:val="28"/>
                <w:szCs w:val="28"/>
                <w:lang w:eastAsia="de-DE"/>
              </w:rPr>
              <w:t xml:space="preserve"> Inventarisierungs-App für Supermarktprodukte</w:t>
            </w:r>
          </w:p>
        </w:tc>
      </w:tr>
      <w:tr w:rsidR="00BC2F1B" w:rsidRPr="007D2A14" w14:paraId="2556263E" w14:textId="77777777">
        <w:trPr>
          <w:trHeight w:val="303"/>
        </w:trPr>
        <w:tc>
          <w:tcPr>
            <w:tcW w:w="6345" w:type="dxa"/>
            <w:tcBorders>
              <w:top w:val="single" w:sz="4" w:space="0" w:color="000000"/>
              <w:left w:val="single" w:sz="4" w:space="0" w:color="000000"/>
              <w:bottom w:val="single" w:sz="4" w:space="0" w:color="000000"/>
            </w:tcBorders>
            <w:shd w:val="clear" w:color="auto" w:fill="auto"/>
          </w:tcPr>
          <w:p w14:paraId="6A854D23" w14:textId="0C7D4369"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sz w:val="28"/>
                <w:szCs w:val="28"/>
              </w:rPr>
              <w:t xml:space="preserve">Schule / Abteilung / </w:t>
            </w:r>
            <w:proofErr w:type="spellStart"/>
            <w:r w:rsidRPr="007D2A14">
              <w:rPr>
                <w:rFonts w:asciiTheme="majorHAnsi" w:hAnsiTheme="majorHAnsi" w:cstheme="majorHAnsi"/>
                <w:sz w:val="28"/>
                <w:szCs w:val="28"/>
              </w:rPr>
              <w:t>Bereich:</w:t>
            </w:r>
            <w:r w:rsidR="002C015E" w:rsidRPr="007D2A14">
              <w:rPr>
                <w:rFonts w:asciiTheme="majorHAnsi" w:hAnsiTheme="majorHAnsi" w:cstheme="majorHAnsi"/>
                <w:sz w:val="28"/>
                <w:szCs w:val="28"/>
              </w:rPr>
              <w:t>Eibiswald</w:t>
            </w:r>
            <w:proofErr w:type="spellEnd"/>
            <w:r w:rsidR="002C015E" w:rsidRPr="007D2A14">
              <w:rPr>
                <w:rFonts w:asciiTheme="majorHAnsi" w:hAnsiTheme="majorHAnsi" w:cstheme="majorHAnsi"/>
                <w:sz w:val="28"/>
                <w:szCs w:val="28"/>
              </w:rPr>
              <w:t>/4aAPC</w:t>
            </w:r>
          </w:p>
        </w:tc>
        <w:tc>
          <w:tcPr>
            <w:tcW w:w="2390" w:type="dxa"/>
            <w:tcBorders>
              <w:top w:val="single" w:sz="4" w:space="0" w:color="000000"/>
              <w:left w:val="single" w:sz="4" w:space="0" w:color="000000"/>
              <w:bottom w:val="single" w:sz="4" w:space="0" w:color="000000"/>
              <w:right w:val="single" w:sz="4" w:space="0" w:color="000000"/>
            </w:tcBorders>
            <w:shd w:val="clear" w:color="auto" w:fill="auto"/>
          </w:tcPr>
          <w:p w14:paraId="16ED36A5" w14:textId="075503AA"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sz w:val="28"/>
                <w:szCs w:val="28"/>
              </w:rPr>
              <w:t>Datum:</w:t>
            </w:r>
            <w:r w:rsidR="002C015E" w:rsidRPr="007D2A14">
              <w:rPr>
                <w:rFonts w:asciiTheme="majorHAnsi" w:hAnsiTheme="majorHAnsi" w:cstheme="majorHAnsi"/>
                <w:sz w:val="28"/>
                <w:szCs w:val="28"/>
              </w:rPr>
              <w:t>31.01.2025</w:t>
            </w:r>
          </w:p>
        </w:tc>
      </w:tr>
      <w:tr w:rsidR="00BC2F1B" w:rsidRPr="007D2A14" w14:paraId="53B0355B" w14:textId="77777777">
        <w:trPr>
          <w:trHeight w:val="303"/>
        </w:trPr>
        <w:tc>
          <w:tcPr>
            <w:tcW w:w="6345" w:type="dxa"/>
            <w:tcBorders>
              <w:top w:val="single" w:sz="4" w:space="0" w:color="000000"/>
              <w:left w:val="single" w:sz="4" w:space="0" w:color="000000"/>
              <w:bottom w:val="single" w:sz="4" w:space="0" w:color="000000"/>
            </w:tcBorders>
            <w:shd w:val="clear" w:color="auto" w:fill="auto"/>
          </w:tcPr>
          <w:p w14:paraId="7505EB3E" w14:textId="1B512FEA" w:rsidR="00BC2F1B" w:rsidRPr="007D2A14" w:rsidRDefault="00E13DC3" w:rsidP="00E46782">
            <w:pPr>
              <w:pStyle w:val="Beschriftung"/>
              <w:rPr>
                <w:rFonts w:asciiTheme="majorHAnsi" w:hAnsiTheme="majorHAnsi" w:cstheme="majorHAnsi"/>
                <w:sz w:val="28"/>
                <w:szCs w:val="28"/>
              </w:rPr>
            </w:pPr>
            <w:proofErr w:type="spellStart"/>
            <w:r w:rsidRPr="007D2A14">
              <w:rPr>
                <w:rFonts w:asciiTheme="majorHAnsi" w:hAnsiTheme="majorHAnsi" w:cstheme="majorHAnsi"/>
                <w:sz w:val="28"/>
                <w:szCs w:val="28"/>
              </w:rPr>
              <w:t>Projektteam:</w:t>
            </w:r>
            <w:r w:rsidR="002C015E" w:rsidRPr="007D2A14">
              <w:rPr>
                <w:rFonts w:asciiTheme="majorHAnsi" w:hAnsiTheme="majorHAnsi" w:cstheme="majorHAnsi"/>
                <w:sz w:val="28"/>
                <w:szCs w:val="28"/>
              </w:rPr>
              <w:t>Edon</w:t>
            </w:r>
            <w:proofErr w:type="spellEnd"/>
            <w:r w:rsidR="002C015E" w:rsidRPr="007D2A14">
              <w:rPr>
                <w:rFonts w:asciiTheme="majorHAnsi" w:hAnsiTheme="majorHAnsi" w:cstheme="majorHAnsi"/>
                <w:sz w:val="28"/>
                <w:szCs w:val="28"/>
              </w:rPr>
              <w:t xml:space="preserve"> Abazi</w:t>
            </w:r>
          </w:p>
        </w:tc>
        <w:tc>
          <w:tcPr>
            <w:tcW w:w="2390" w:type="dxa"/>
            <w:tcBorders>
              <w:top w:val="single" w:sz="4" w:space="0" w:color="000000"/>
              <w:left w:val="single" w:sz="4" w:space="0" w:color="000000"/>
              <w:bottom w:val="single" w:sz="4" w:space="0" w:color="000000"/>
              <w:right w:val="single" w:sz="4" w:space="0" w:color="000000"/>
            </w:tcBorders>
            <w:shd w:val="clear" w:color="auto" w:fill="auto"/>
          </w:tcPr>
          <w:p w14:paraId="7F1E97BD" w14:textId="7DA61C67" w:rsidR="00BC2F1B" w:rsidRPr="007D2A14" w:rsidRDefault="00E46782" w:rsidP="00E46782">
            <w:pPr>
              <w:pStyle w:val="Beschriftung"/>
              <w:rPr>
                <w:rFonts w:asciiTheme="majorHAnsi" w:hAnsiTheme="majorHAnsi" w:cstheme="majorHAnsi"/>
                <w:sz w:val="28"/>
                <w:szCs w:val="28"/>
              </w:rPr>
            </w:pPr>
            <w:r w:rsidRPr="007D2A14">
              <w:rPr>
                <w:rFonts w:asciiTheme="majorHAnsi" w:hAnsiTheme="majorHAnsi" w:cstheme="majorHAnsi"/>
                <w:sz w:val="28"/>
                <w:szCs w:val="28"/>
              </w:rPr>
              <w:t>Projektleiter</w:t>
            </w:r>
            <w:r w:rsidR="00E13DC3" w:rsidRPr="007D2A14">
              <w:rPr>
                <w:rFonts w:asciiTheme="majorHAnsi" w:hAnsiTheme="majorHAnsi" w:cstheme="majorHAnsi"/>
                <w:sz w:val="28"/>
                <w:szCs w:val="28"/>
              </w:rPr>
              <w:t>:</w:t>
            </w:r>
            <w:r w:rsidR="002C015E" w:rsidRPr="007D2A14">
              <w:rPr>
                <w:rFonts w:asciiTheme="majorHAnsi" w:hAnsiTheme="majorHAnsi" w:cstheme="majorHAnsi"/>
                <w:sz w:val="28"/>
                <w:szCs w:val="28"/>
              </w:rPr>
              <w:br/>
            </w:r>
            <w:proofErr w:type="spellStart"/>
            <w:r w:rsidR="002C015E" w:rsidRPr="007D2A14">
              <w:rPr>
                <w:rFonts w:asciiTheme="majorHAnsi" w:hAnsiTheme="majorHAnsi" w:cstheme="majorHAnsi"/>
                <w:sz w:val="28"/>
                <w:szCs w:val="28"/>
              </w:rPr>
              <w:t>Edon</w:t>
            </w:r>
            <w:proofErr w:type="spellEnd"/>
            <w:r w:rsidR="002C015E" w:rsidRPr="007D2A14">
              <w:rPr>
                <w:rFonts w:asciiTheme="majorHAnsi" w:hAnsiTheme="majorHAnsi" w:cstheme="majorHAnsi"/>
                <w:sz w:val="28"/>
                <w:szCs w:val="28"/>
              </w:rPr>
              <w:t xml:space="preserve"> Abazi</w:t>
            </w:r>
          </w:p>
        </w:tc>
      </w:tr>
    </w:tbl>
    <w:p w14:paraId="29FBBC1A" w14:textId="77777777" w:rsidR="00BC2F1B" w:rsidRPr="007D2A14" w:rsidRDefault="00BC2F1B" w:rsidP="00E46782">
      <w:pPr>
        <w:pStyle w:val="Beschriftung"/>
        <w:rPr>
          <w:rFonts w:asciiTheme="majorHAnsi" w:hAnsiTheme="majorHAnsi" w:cstheme="majorHAnsi"/>
          <w:sz w:val="28"/>
          <w:szCs w:val="28"/>
        </w:rPr>
      </w:pPr>
    </w:p>
    <w:p w14:paraId="396BF555" w14:textId="77777777"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sz w:val="28"/>
          <w:szCs w:val="28"/>
        </w:rPr>
        <w:t>Projektsteckbrief</w:t>
      </w:r>
    </w:p>
    <w:p w14:paraId="7DAF8715" w14:textId="77777777" w:rsidR="00BC2F1B" w:rsidRPr="007D2A14" w:rsidRDefault="00E13DC3" w:rsidP="00E46782">
      <w:pPr>
        <w:pStyle w:val="Beschriftung"/>
        <w:rPr>
          <w:rFonts w:asciiTheme="majorHAnsi" w:hAnsiTheme="majorHAnsi" w:cstheme="majorHAnsi"/>
          <w:color w:val="FFFFFF"/>
          <w:sz w:val="28"/>
          <w:szCs w:val="28"/>
        </w:rPr>
      </w:pPr>
      <w:r w:rsidRPr="007D2A14">
        <w:rPr>
          <w:rFonts w:asciiTheme="majorHAnsi" w:hAnsiTheme="majorHAnsi" w:cstheme="majorHAnsi"/>
          <w:b/>
          <w:sz w:val="28"/>
          <w:szCs w:val="28"/>
        </w:rPr>
        <w:t>Arbeitstitel des Projekts (Projektname)</w:t>
      </w:r>
    </w:p>
    <w:tbl>
      <w:tblPr>
        <w:tblW w:w="8649" w:type="dxa"/>
        <w:tblLayout w:type="fixed"/>
        <w:tblLook w:val="0000" w:firstRow="0" w:lastRow="0" w:firstColumn="0" w:lastColumn="0" w:noHBand="0" w:noVBand="0"/>
      </w:tblPr>
      <w:tblGrid>
        <w:gridCol w:w="8649"/>
      </w:tblGrid>
      <w:tr w:rsidR="00BC2F1B" w:rsidRPr="007D2A14" w14:paraId="50EDB09D" w14:textId="77777777" w:rsidTr="007D2A14">
        <w:tc>
          <w:tcPr>
            <w:tcW w:w="8649" w:type="dxa"/>
            <w:tcBorders>
              <w:bottom w:val="single" w:sz="4" w:space="0" w:color="000000"/>
            </w:tcBorders>
            <w:shd w:val="clear" w:color="auto" w:fill="auto"/>
          </w:tcPr>
          <w:p w14:paraId="51DE1C3A" w14:textId="2FF1FE0B" w:rsidR="00BC2F1B" w:rsidRPr="007D2A14" w:rsidRDefault="002C015E"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Inventarisierungs-App für Supermarktprodukte</w:t>
            </w:r>
          </w:p>
        </w:tc>
      </w:tr>
    </w:tbl>
    <w:p w14:paraId="3AB8851F" w14:textId="77777777" w:rsidR="00BC2F1B" w:rsidRPr="007D2A14" w:rsidRDefault="00BC2F1B" w:rsidP="00E46782">
      <w:pPr>
        <w:pStyle w:val="Beschriftung"/>
        <w:rPr>
          <w:rFonts w:asciiTheme="majorHAnsi" w:hAnsiTheme="majorHAnsi" w:cstheme="majorHAnsi"/>
          <w:sz w:val="28"/>
          <w:szCs w:val="28"/>
        </w:rPr>
      </w:pPr>
    </w:p>
    <w:p w14:paraId="53D7B6ED" w14:textId="77777777" w:rsidR="00BC2F1B" w:rsidRPr="007D2A14" w:rsidRDefault="00E13DC3" w:rsidP="00E46782">
      <w:pPr>
        <w:pStyle w:val="Beschriftung"/>
        <w:rPr>
          <w:rFonts w:asciiTheme="majorHAnsi" w:hAnsiTheme="majorHAnsi" w:cstheme="majorHAnsi"/>
          <w:color w:val="FFFFFF"/>
          <w:sz w:val="28"/>
          <w:szCs w:val="28"/>
        </w:rPr>
      </w:pPr>
      <w:r w:rsidRPr="007D2A14">
        <w:rPr>
          <w:rFonts w:asciiTheme="majorHAnsi" w:hAnsiTheme="majorHAnsi" w:cstheme="majorHAnsi"/>
          <w:b/>
          <w:sz w:val="28"/>
          <w:szCs w:val="28"/>
        </w:rPr>
        <w:t>Wer stellt die Projektanfrage (möglicher Auftraggeber)</w:t>
      </w:r>
      <w:r w:rsidRPr="007D2A14">
        <w:rPr>
          <w:rFonts w:asciiTheme="majorHAnsi" w:hAnsiTheme="majorHAnsi" w:cstheme="majorHAnsi"/>
          <w:sz w:val="28"/>
          <w:szCs w:val="28"/>
        </w:rPr>
        <w:t>?</w:t>
      </w:r>
    </w:p>
    <w:tbl>
      <w:tblPr>
        <w:tblW w:w="0" w:type="auto"/>
        <w:tblLayout w:type="fixed"/>
        <w:tblLook w:val="0000" w:firstRow="0" w:lastRow="0" w:firstColumn="0" w:lastColumn="0" w:noHBand="0" w:noVBand="0"/>
      </w:tblPr>
      <w:tblGrid>
        <w:gridCol w:w="2790"/>
      </w:tblGrid>
      <w:tr w:rsidR="00BC2F1B" w:rsidRPr="007D2A14" w14:paraId="07E52807" w14:textId="77777777" w:rsidTr="00E46782">
        <w:tc>
          <w:tcPr>
            <w:tcW w:w="2790" w:type="dxa"/>
            <w:tcBorders>
              <w:bottom w:val="single" w:sz="4" w:space="0" w:color="000000"/>
            </w:tcBorders>
            <w:shd w:val="clear" w:color="auto" w:fill="auto"/>
          </w:tcPr>
          <w:p w14:paraId="15917293" w14:textId="0290258A" w:rsidR="00BC2F1B" w:rsidRPr="007D2A14" w:rsidRDefault="00E46782" w:rsidP="00E46782">
            <w:pPr>
              <w:pStyle w:val="Beschriftung"/>
              <w:rPr>
                <w:rFonts w:asciiTheme="majorHAnsi" w:hAnsiTheme="majorHAnsi" w:cstheme="majorHAnsi"/>
                <w:color w:val="000000" w:themeColor="text1"/>
                <w:sz w:val="28"/>
                <w:szCs w:val="28"/>
              </w:rPr>
            </w:pPr>
            <w:r w:rsidRPr="007D2A14">
              <w:rPr>
                <w:rFonts w:asciiTheme="majorHAnsi" w:hAnsiTheme="majorHAnsi" w:cstheme="majorHAnsi"/>
                <w:color w:val="000000" w:themeColor="text1"/>
                <w:sz w:val="28"/>
                <w:szCs w:val="28"/>
              </w:rPr>
              <w:t xml:space="preserve">Berufsschule </w:t>
            </w:r>
            <w:proofErr w:type="spellStart"/>
            <w:r w:rsidRPr="007D2A14">
              <w:rPr>
                <w:rFonts w:asciiTheme="majorHAnsi" w:hAnsiTheme="majorHAnsi" w:cstheme="majorHAnsi"/>
                <w:color w:val="000000" w:themeColor="text1"/>
                <w:sz w:val="28"/>
                <w:szCs w:val="28"/>
              </w:rPr>
              <w:t>Eibiswald</w:t>
            </w:r>
            <w:proofErr w:type="spellEnd"/>
          </w:p>
        </w:tc>
      </w:tr>
    </w:tbl>
    <w:p w14:paraId="48C908B9" w14:textId="77777777" w:rsidR="00BC2F1B" w:rsidRPr="007D2A14" w:rsidRDefault="00E13DC3" w:rsidP="00E46782">
      <w:pPr>
        <w:pStyle w:val="Beschriftung"/>
        <w:rPr>
          <w:rFonts w:asciiTheme="majorHAnsi" w:hAnsiTheme="majorHAnsi" w:cstheme="majorHAnsi"/>
          <w:b/>
          <w:sz w:val="28"/>
          <w:szCs w:val="28"/>
        </w:rPr>
      </w:pPr>
      <w:r w:rsidRPr="007D2A14">
        <w:rPr>
          <w:rFonts w:asciiTheme="majorHAnsi" w:hAnsiTheme="majorHAnsi" w:cstheme="majorHAnsi"/>
          <w:b/>
          <w:sz w:val="28"/>
          <w:szCs w:val="28"/>
        </w:rPr>
        <w:t xml:space="preserve">Wer arbeitet im Projektteam? </w:t>
      </w:r>
    </w:p>
    <w:tbl>
      <w:tblPr>
        <w:tblW w:w="8649" w:type="dxa"/>
        <w:tblLayout w:type="fixed"/>
        <w:tblLook w:val="0000" w:firstRow="0" w:lastRow="0" w:firstColumn="0" w:lastColumn="0" w:noHBand="0" w:noVBand="0"/>
      </w:tblPr>
      <w:tblGrid>
        <w:gridCol w:w="8649"/>
      </w:tblGrid>
      <w:tr w:rsidR="006E5D7B" w:rsidRPr="007D2A14" w14:paraId="24591969" w14:textId="77777777" w:rsidTr="007D2A14">
        <w:tc>
          <w:tcPr>
            <w:tcW w:w="8649" w:type="dxa"/>
            <w:tcBorders>
              <w:top w:val="single" w:sz="4" w:space="0" w:color="000000"/>
              <w:bottom w:val="single" w:sz="4" w:space="0" w:color="000000"/>
            </w:tcBorders>
            <w:shd w:val="clear" w:color="auto" w:fill="auto"/>
          </w:tcPr>
          <w:p w14:paraId="229AB687" w14:textId="604B9EB7" w:rsidR="006E5D7B" w:rsidRPr="007D2A14" w:rsidRDefault="002C015E" w:rsidP="00E46782">
            <w:pPr>
              <w:pStyle w:val="Beschriftung"/>
              <w:rPr>
                <w:rFonts w:asciiTheme="majorHAnsi" w:hAnsiTheme="majorHAnsi" w:cstheme="majorHAnsi"/>
                <w:sz w:val="28"/>
                <w:szCs w:val="28"/>
              </w:rPr>
            </w:pPr>
            <w:r w:rsidRPr="007D2A14">
              <w:rPr>
                <w:rFonts w:asciiTheme="majorHAnsi" w:hAnsiTheme="majorHAnsi" w:cstheme="majorHAnsi"/>
                <w:sz w:val="28"/>
                <w:szCs w:val="28"/>
              </w:rPr>
              <w:t>EDON ABAZI</w:t>
            </w:r>
          </w:p>
        </w:tc>
      </w:tr>
      <w:tr w:rsidR="00BC2F1B" w:rsidRPr="007D2A14" w14:paraId="24785D09" w14:textId="77777777" w:rsidTr="007D2A14">
        <w:tc>
          <w:tcPr>
            <w:tcW w:w="8649" w:type="dxa"/>
            <w:tcBorders>
              <w:top w:val="single" w:sz="4" w:space="0" w:color="000000"/>
              <w:bottom w:val="single" w:sz="4" w:space="0" w:color="000000"/>
            </w:tcBorders>
            <w:shd w:val="clear" w:color="auto" w:fill="auto"/>
          </w:tcPr>
          <w:p w14:paraId="37612294" w14:textId="1DAFF790" w:rsidR="00BC2F1B" w:rsidRPr="007D2A14" w:rsidRDefault="006E5D7B" w:rsidP="00E46782">
            <w:pPr>
              <w:pStyle w:val="Beschriftung"/>
              <w:rPr>
                <w:rFonts w:asciiTheme="majorHAnsi" w:hAnsiTheme="majorHAnsi" w:cstheme="majorHAnsi"/>
                <w:sz w:val="28"/>
                <w:szCs w:val="28"/>
              </w:rPr>
            </w:pPr>
            <w:r w:rsidRPr="007D2A14">
              <w:rPr>
                <w:rFonts w:asciiTheme="majorHAnsi" w:hAnsiTheme="majorHAnsi" w:cstheme="majorHAnsi"/>
                <w:b/>
                <w:sz w:val="28"/>
                <w:szCs w:val="28"/>
              </w:rPr>
              <w:t>Projektleitung oder Teamsprecher/in:</w:t>
            </w:r>
          </w:p>
        </w:tc>
      </w:tr>
      <w:tr w:rsidR="00BC2F1B" w:rsidRPr="007D2A14" w14:paraId="7ED64F64" w14:textId="77777777" w:rsidTr="007D2A14">
        <w:tc>
          <w:tcPr>
            <w:tcW w:w="8649" w:type="dxa"/>
            <w:tcBorders>
              <w:top w:val="single" w:sz="4" w:space="0" w:color="000000"/>
              <w:bottom w:val="single" w:sz="4" w:space="0" w:color="000000"/>
            </w:tcBorders>
            <w:shd w:val="clear" w:color="auto" w:fill="auto"/>
          </w:tcPr>
          <w:p w14:paraId="0B0FF929" w14:textId="0F97D77A" w:rsidR="00BC2F1B" w:rsidRPr="007D2A14" w:rsidRDefault="002C015E" w:rsidP="00E46782">
            <w:pPr>
              <w:pStyle w:val="Beschriftung"/>
              <w:rPr>
                <w:rFonts w:asciiTheme="majorHAnsi" w:hAnsiTheme="majorHAnsi" w:cstheme="majorHAnsi"/>
                <w:sz w:val="28"/>
                <w:szCs w:val="28"/>
              </w:rPr>
            </w:pPr>
            <w:r w:rsidRPr="007D2A14">
              <w:rPr>
                <w:rFonts w:asciiTheme="majorHAnsi" w:hAnsiTheme="majorHAnsi" w:cstheme="majorHAnsi"/>
                <w:sz w:val="28"/>
                <w:szCs w:val="28"/>
              </w:rPr>
              <w:t>EDON ABAZI</w:t>
            </w:r>
          </w:p>
        </w:tc>
      </w:tr>
    </w:tbl>
    <w:p w14:paraId="7EB0A3B0" w14:textId="77777777" w:rsidR="00BC2F1B" w:rsidRPr="007D2A14" w:rsidRDefault="00BC2F1B" w:rsidP="00E46782">
      <w:pPr>
        <w:pStyle w:val="Beschriftung"/>
        <w:rPr>
          <w:rFonts w:asciiTheme="majorHAnsi" w:hAnsiTheme="majorHAnsi" w:cstheme="majorHAnsi"/>
          <w:sz w:val="28"/>
          <w:szCs w:val="28"/>
        </w:rPr>
      </w:pPr>
    </w:p>
    <w:p w14:paraId="59849A96" w14:textId="77777777"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b/>
          <w:sz w:val="28"/>
          <w:szCs w:val="28"/>
        </w:rPr>
        <w:t>Warum ist das Projekt erforderlich?</w:t>
      </w:r>
    </w:p>
    <w:tbl>
      <w:tblPr>
        <w:tblW w:w="8612" w:type="dxa"/>
        <w:tblLayout w:type="fixed"/>
        <w:tblLook w:val="0000" w:firstRow="0" w:lastRow="0" w:firstColumn="0" w:lastColumn="0" w:noHBand="0" w:noVBand="0"/>
      </w:tblPr>
      <w:tblGrid>
        <w:gridCol w:w="8612"/>
      </w:tblGrid>
      <w:tr w:rsidR="00BC2F1B" w:rsidRPr="007D2A14" w14:paraId="4B0AB2FB" w14:textId="77777777" w:rsidTr="002C015E">
        <w:trPr>
          <w:trHeight w:val="924"/>
        </w:trPr>
        <w:tc>
          <w:tcPr>
            <w:tcW w:w="8612" w:type="dxa"/>
            <w:tcBorders>
              <w:bottom w:val="single" w:sz="4" w:space="0" w:color="000000"/>
            </w:tcBorders>
            <w:shd w:val="clear" w:color="auto" w:fill="auto"/>
          </w:tcPr>
          <w:p w14:paraId="4F2B4BE0" w14:textId="275D68B5" w:rsidR="00BC2F1B" w:rsidRPr="007D2A14" w:rsidRDefault="002C015E"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Supermärkte haben eine große Anzahl an Produkten, deren Verwaltung zeitaufwendig sein kann. Eine digitale Lösung kann den Prozess automatisieren, Fehler minimieren und die Effizienz steigern. Zudem hilft eine intelligente Suchfunktion den Mitarbeitern, schnell auf Produktinformationen zuzugreifen.</w:t>
            </w:r>
          </w:p>
        </w:tc>
      </w:tr>
    </w:tbl>
    <w:p w14:paraId="399F0D77" w14:textId="5014C160" w:rsidR="00BC2F1B" w:rsidRPr="007D2A14" w:rsidRDefault="00BC2F1B" w:rsidP="00E46782">
      <w:pPr>
        <w:pStyle w:val="Beschriftung"/>
        <w:rPr>
          <w:rFonts w:asciiTheme="majorHAnsi" w:hAnsiTheme="majorHAnsi" w:cstheme="majorHAnsi"/>
          <w:b/>
          <w:sz w:val="28"/>
          <w:szCs w:val="28"/>
        </w:rPr>
      </w:pPr>
    </w:p>
    <w:p w14:paraId="474B531F" w14:textId="2FC09E89" w:rsidR="007D2A14" w:rsidRPr="007D2A14" w:rsidRDefault="007D2A14" w:rsidP="00E46782">
      <w:pPr>
        <w:pStyle w:val="Beschriftung"/>
        <w:rPr>
          <w:rFonts w:asciiTheme="majorHAnsi" w:hAnsiTheme="majorHAnsi" w:cstheme="majorHAnsi"/>
          <w:b/>
          <w:sz w:val="28"/>
          <w:szCs w:val="28"/>
        </w:rPr>
      </w:pPr>
    </w:p>
    <w:p w14:paraId="0B8EB22F" w14:textId="7C566254" w:rsidR="007D2A14" w:rsidRPr="007D2A14" w:rsidRDefault="007D2A14" w:rsidP="00E46782">
      <w:pPr>
        <w:pStyle w:val="Beschriftung"/>
        <w:rPr>
          <w:rFonts w:asciiTheme="majorHAnsi" w:hAnsiTheme="majorHAnsi" w:cstheme="majorHAnsi"/>
          <w:b/>
          <w:sz w:val="28"/>
          <w:szCs w:val="28"/>
        </w:rPr>
      </w:pPr>
    </w:p>
    <w:p w14:paraId="190725A2" w14:textId="423B67BB" w:rsidR="007D2A14" w:rsidRPr="007D2A14" w:rsidRDefault="007D2A14" w:rsidP="00E46782">
      <w:pPr>
        <w:pStyle w:val="Beschriftung"/>
        <w:rPr>
          <w:rFonts w:asciiTheme="majorHAnsi" w:hAnsiTheme="majorHAnsi" w:cstheme="majorHAnsi"/>
          <w:b/>
          <w:sz w:val="28"/>
          <w:szCs w:val="28"/>
        </w:rPr>
      </w:pPr>
    </w:p>
    <w:p w14:paraId="7C074D64" w14:textId="77777777" w:rsidR="007D2A14" w:rsidRPr="007D2A14" w:rsidRDefault="007D2A14" w:rsidP="00E46782">
      <w:pPr>
        <w:pStyle w:val="Beschriftung"/>
        <w:rPr>
          <w:rFonts w:asciiTheme="majorHAnsi" w:hAnsiTheme="majorHAnsi" w:cstheme="majorHAnsi"/>
          <w:b/>
          <w:sz w:val="28"/>
          <w:szCs w:val="28"/>
        </w:rPr>
      </w:pPr>
    </w:p>
    <w:p w14:paraId="25D457F6" w14:textId="77777777" w:rsidR="00BC2F1B" w:rsidRPr="007D2A14" w:rsidRDefault="00BC2F1B" w:rsidP="00E46782">
      <w:pPr>
        <w:pStyle w:val="Beschriftung"/>
        <w:rPr>
          <w:rFonts w:asciiTheme="majorHAnsi" w:hAnsiTheme="majorHAnsi" w:cstheme="majorHAnsi"/>
          <w:b/>
          <w:sz w:val="28"/>
          <w:szCs w:val="28"/>
        </w:rPr>
      </w:pPr>
    </w:p>
    <w:p w14:paraId="5E3F4804" w14:textId="77777777"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b/>
          <w:sz w:val="28"/>
          <w:szCs w:val="28"/>
        </w:rPr>
        <w:lastRenderedPageBreak/>
        <w:t>Welchen Nutzen erwartet der Auftraggeber vom Projekt?</w:t>
      </w:r>
    </w:p>
    <w:tbl>
      <w:tblPr>
        <w:tblW w:w="8649" w:type="dxa"/>
        <w:tblLayout w:type="fixed"/>
        <w:tblLook w:val="0000" w:firstRow="0" w:lastRow="0" w:firstColumn="0" w:lastColumn="0" w:noHBand="0" w:noVBand="0"/>
      </w:tblPr>
      <w:tblGrid>
        <w:gridCol w:w="8649"/>
      </w:tblGrid>
      <w:tr w:rsidR="00BC2F1B" w:rsidRPr="007D2A14" w14:paraId="5E5FF85B" w14:textId="77777777" w:rsidTr="007D2A14">
        <w:tc>
          <w:tcPr>
            <w:tcW w:w="8649" w:type="dxa"/>
            <w:tcBorders>
              <w:bottom w:val="single" w:sz="4" w:space="0" w:color="000000"/>
            </w:tcBorders>
            <w:shd w:val="clear" w:color="auto" w:fill="auto"/>
          </w:tcPr>
          <w:p w14:paraId="729E4DED" w14:textId="77777777" w:rsidR="002C015E" w:rsidRPr="007D2A14" w:rsidRDefault="002C015E"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Effiziente Verwaltung des Produktbestands</w:t>
            </w:r>
          </w:p>
          <w:p w14:paraId="3E2084CB" w14:textId="77777777" w:rsidR="002C015E" w:rsidRPr="007D2A14" w:rsidRDefault="002C015E"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Schnellere Suchmöglichkeiten für Produkte</w:t>
            </w:r>
          </w:p>
          <w:p w14:paraId="009337CB" w14:textId="77777777" w:rsidR="002C015E" w:rsidRPr="007D2A14" w:rsidRDefault="002C015E"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Automatische Benachrichtigungen bei kritischem Lagerbestand oder ablaufendem MHD</w:t>
            </w:r>
          </w:p>
          <w:p w14:paraId="3CBA9E84" w14:textId="77777777" w:rsidR="00BC2F1B" w:rsidRPr="007D2A14" w:rsidRDefault="00BC2F1B" w:rsidP="00E46782">
            <w:pPr>
              <w:pStyle w:val="Beschriftung"/>
              <w:rPr>
                <w:rFonts w:asciiTheme="majorHAnsi" w:hAnsiTheme="majorHAnsi" w:cstheme="majorHAnsi"/>
                <w:sz w:val="28"/>
                <w:szCs w:val="28"/>
              </w:rPr>
            </w:pPr>
          </w:p>
        </w:tc>
      </w:tr>
    </w:tbl>
    <w:p w14:paraId="2A61B9CB" w14:textId="77777777" w:rsidR="00BC2F1B" w:rsidRPr="007D2A14" w:rsidRDefault="00BC2F1B" w:rsidP="00E46782">
      <w:pPr>
        <w:pStyle w:val="Beschriftung"/>
        <w:rPr>
          <w:rFonts w:asciiTheme="majorHAnsi" w:hAnsiTheme="majorHAnsi" w:cstheme="majorHAnsi"/>
          <w:sz w:val="28"/>
          <w:szCs w:val="28"/>
        </w:rPr>
      </w:pPr>
    </w:p>
    <w:p w14:paraId="022158F2" w14:textId="77777777"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b/>
          <w:sz w:val="28"/>
          <w:szCs w:val="28"/>
        </w:rPr>
        <w:t>Welche Ergebnisse erwartet der Auftraggeber vom Projekt?</w:t>
      </w:r>
    </w:p>
    <w:tbl>
      <w:tblPr>
        <w:tblW w:w="8649" w:type="dxa"/>
        <w:tblLayout w:type="fixed"/>
        <w:tblLook w:val="0000" w:firstRow="0" w:lastRow="0" w:firstColumn="0" w:lastColumn="0" w:noHBand="0" w:noVBand="0"/>
      </w:tblPr>
      <w:tblGrid>
        <w:gridCol w:w="8649"/>
      </w:tblGrid>
      <w:tr w:rsidR="00BC2F1B" w:rsidRPr="007D2A14" w14:paraId="3408D1BE" w14:textId="77777777" w:rsidTr="007D2A14">
        <w:tc>
          <w:tcPr>
            <w:tcW w:w="8649" w:type="dxa"/>
            <w:tcBorders>
              <w:bottom w:val="single" w:sz="4" w:space="0" w:color="000000"/>
            </w:tcBorders>
            <w:shd w:val="clear" w:color="auto" w:fill="auto"/>
          </w:tcPr>
          <w:p w14:paraId="545DF83B" w14:textId="1325D47C" w:rsidR="00CC3C3D" w:rsidRPr="007D2A14" w:rsidRDefault="00CC3C3D" w:rsidP="00E46782">
            <w:pPr>
              <w:pStyle w:val="Beschriftung"/>
              <w:rPr>
                <w:rFonts w:asciiTheme="majorHAnsi" w:hAnsiTheme="majorHAnsi" w:cstheme="majorHAnsi"/>
                <w:sz w:val="28"/>
                <w:szCs w:val="28"/>
              </w:rPr>
            </w:pPr>
          </w:p>
        </w:tc>
      </w:tr>
      <w:tr w:rsidR="00BC2F1B" w:rsidRPr="007D2A14" w14:paraId="671478C6" w14:textId="77777777" w:rsidTr="007D2A14">
        <w:tc>
          <w:tcPr>
            <w:tcW w:w="8649" w:type="dxa"/>
            <w:tcBorders>
              <w:top w:val="single" w:sz="4" w:space="0" w:color="000000"/>
              <w:bottom w:val="single" w:sz="4" w:space="0" w:color="000000"/>
            </w:tcBorders>
            <w:shd w:val="clear" w:color="auto" w:fill="auto"/>
          </w:tcPr>
          <w:p w14:paraId="514988E5" w14:textId="77777777" w:rsidR="002C015E" w:rsidRPr="007D2A14" w:rsidRDefault="002C015E"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Eine funktionale Software mit einer intuitiven Benutzeroberfläche</w:t>
            </w:r>
          </w:p>
          <w:p w14:paraId="0D15A757" w14:textId="1CA33A26" w:rsidR="002C015E" w:rsidRPr="007D2A14" w:rsidRDefault="002C015E"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Eine zuverlässige Datenbankintegration für die Speicherung und</w:t>
            </w:r>
            <w:r w:rsidR="009649F8">
              <w:rPr>
                <w:rFonts w:asciiTheme="majorHAnsi" w:hAnsiTheme="majorHAnsi" w:cstheme="majorHAnsi"/>
                <w:sz w:val="28"/>
                <w:szCs w:val="28"/>
                <w:lang w:eastAsia="de-DE"/>
              </w:rPr>
              <w:t xml:space="preserve">             </w:t>
            </w:r>
            <w:r w:rsidRPr="007D2A14">
              <w:rPr>
                <w:rFonts w:asciiTheme="majorHAnsi" w:hAnsiTheme="majorHAnsi" w:cstheme="majorHAnsi"/>
                <w:sz w:val="28"/>
                <w:szCs w:val="28"/>
                <w:lang w:eastAsia="de-DE"/>
              </w:rPr>
              <w:t xml:space="preserve"> Verwaltung von Produktinformationen</w:t>
            </w:r>
          </w:p>
          <w:p w14:paraId="51633C7D" w14:textId="7361E026" w:rsidR="00BC2F1B" w:rsidRPr="007D2A14" w:rsidRDefault="002C015E"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Eine erweiterte Suchfunktion für präzise und schnelle Ergebnisse</w:t>
            </w:r>
          </w:p>
        </w:tc>
      </w:tr>
    </w:tbl>
    <w:p w14:paraId="7CC975B8" w14:textId="77777777" w:rsidR="00BC2F1B" w:rsidRPr="007D2A14" w:rsidRDefault="00BC2F1B" w:rsidP="00E46782">
      <w:pPr>
        <w:pStyle w:val="Beschriftung"/>
        <w:rPr>
          <w:rFonts w:asciiTheme="majorHAnsi" w:hAnsiTheme="majorHAnsi" w:cstheme="majorHAnsi"/>
          <w:sz w:val="28"/>
          <w:szCs w:val="28"/>
        </w:rPr>
      </w:pPr>
    </w:p>
    <w:p w14:paraId="57B61CA9" w14:textId="77777777"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b/>
          <w:sz w:val="28"/>
          <w:szCs w:val="28"/>
        </w:rPr>
        <w:t xml:space="preserve">Wann beginnt und wann endet das Projekt? </w:t>
      </w:r>
    </w:p>
    <w:tbl>
      <w:tblPr>
        <w:tblW w:w="0" w:type="auto"/>
        <w:tblLayout w:type="fixed"/>
        <w:tblLook w:val="0000" w:firstRow="0" w:lastRow="0" w:firstColumn="0" w:lastColumn="0" w:noHBand="0" w:noVBand="0"/>
      </w:tblPr>
      <w:tblGrid>
        <w:gridCol w:w="8649"/>
      </w:tblGrid>
      <w:tr w:rsidR="00BC2F1B" w:rsidRPr="007D2A14" w14:paraId="5B327776" w14:textId="77777777">
        <w:tc>
          <w:tcPr>
            <w:tcW w:w="8649" w:type="dxa"/>
            <w:tcBorders>
              <w:top w:val="single" w:sz="4" w:space="0" w:color="000000"/>
              <w:bottom w:val="single" w:sz="4" w:space="0" w:color="000000"/>
            </w:tcBorders>
            <w:shd w:val="clear" w:color="auto" w:fill="auto"/>
          </w:tcPr>
          <w:p w14:paraId="00767350" w14:textId="551CEA95" w:rsidR="00BC2F1B" w:rsidRPr="007D2A14" w:rsidRDefault="002C015E"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Beginn: 04.02.20025</w:t>
            </w:r>
            <w:r w:rsidRPr="007D2A14">
              <w:rPr>
                <w:rFonts w:asciiTheme="majorHAnsi" w:hAnsiTheme="majorHAnsi" w:cstheme="majorHAnsi"/>
                <w:sz w:val="28"/>
                <w:szCs w:val="28"/>
                <w:lang w:eastAsia="de-DE"/>
              </w:rPr>
              <w:br/>
              <w:t>Ende: 10.04.2025</w:t>
            </w:r>
          </w:p>
        </w:tc>
      </w:tr>
    </w:tbl>
    <w:p w14:paraId="3A1DDAF0" w14:textId="77777777" w:rsidR="00BC2F1B" w:rsidRPr="007D2A14" w:rsidRDefault="00BC2F1B" w:rsidP="00E46782">
      <w:pPr>
        <w:pStyle w:val="Beschriftung"/>
        <w:rPr>
          <w:rFonts w:asciiTheme="majorHAnsi" w:hAnsiTheme="majorHAnsi" w:cstheme="majorHAnsi"/>
          <w:b/>
          <w:sz w:val="28"/>
          <w:szCs w:val="28"/>
        </w:rPr>
      </w:pPr>
    </w:p>
    <w:p w14:paraId="2664EBCD" w14:textId="77777777"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b/>
          <w:sz w:val="28"/>
          <w:szCs w:val="28"/>
        </w:rPr>
        <w:t xml:space="preserve">Wann beginnt und endet die Durchführungsphase? </w:t>
      </w:r>
    </w:p>
    <w:tbl>
      <w:tblPr>
        <w:tblW w:w="0" w:type="auto"/>
        <w:tblLayout w:type="fixed"/>
        <w:tblLook w:val="0000" w:firstRow="0" w:lastRow="0" w:firstColumn="0" w:lastColumn="0" w:noHBand="0" w:noVBand="0"/>
      </w:tblPr>
      <w:tblGrid>
        <w:gridCol w:w="8649"/>
      </w:tblGrid>
      <w:tr w:rsidR="00BC2F1B" w:rsidRPr="007D2A14" w14:paraId="6A54DE43" w14:textId="77777777">
        <w:tc>
          <w:tcPr>
            <w:tcW w:w="8649" w:type="dxa"/>
            <w:tcBorders>
              <w:top w:val="single" w:sz="4" w:space="0" w:color="000000"/>
              <w:bottom w:val="single" w:sz="4" w:space="0" w:color="000000"/>
            </w:tcBorders>
            <w:shd w:val="clear" w:color="auto" w:fill="auto"/>
          </w:tcPr>
          <w:p w14:paraId="08B6DD4F" w14:textId="45D4F1CE" w:rsidR="00BC2F1B" w:rsidRPr="007D2A14" w:rsidRDefault="00E46782"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Beginn:</w:t>
            </w:r>
            <w:r w:rsidR="005D71CD">
              <w:rPr>
                <w:rFonts w:asciiTheme="majorHAnsi" w:hAnsiTheme="majorHAnsi" w:cstheme="majorHAnsi"/>
                <w:sz w:val="28"/>
                <w:szCs w:val="28"/>
                <w:lang w:eastAsia="de-DE"/>
              </w:rPr>
              <w:t>04.02.2025</w:t>
            </w:r>
            <w:r w:rsidRPr="007D2A14">
              <w:rPr>
                <w:rFonts w:asciiTheme="majorHAnsi" w:hAnsiTheme="majorHAnsi" w:cstheme="majorHAnsi"/>
                <w:sz w:val="28"/>
                <w:szCs w:val="28"/>
                <w:lang w:eastAsia="de-DE"/>
              </w:rPr>
              <w:br/>
              <w:t>Ende:</w:t>
            </w:r>
            <w:r w:rsidR="00B6500B">
              <w:rPr>
                <w:rFonts w:asciiTheme="majorHAnsi" w:hAnsiTheme="majorHAnsi" w:cstheme="majorHAnsi"/>
                <w:sz w:val="28"/>
                <w:szCs w:val="28"/>
                <w:lang w:eastAsia="de-DE"/>
              </w:rPr>
              <w:t>28.03.</w:t>
            </w:r>
            <w:bookmarkStart w:id="0" w:name="_GoBack"/>
            <w:bookmarkEnd w:id="0"/>
            <w:r w:rsidR="005D71CD">
              <w:rPr>
                <w:rFonts w:asciiTheme="majorHAnsi" w:hAnsiTheme="majorHAnsi" w:cstheme="majorHAnsi"/>
                <w:sz w:val="28"/>
                <w:szCs w:val="28"/>
                <w:lang w:eastAsia="de-DE"/>
              </w:rPr>
              <w:t>2025</w:t>
            </w:r>
          </w:p>
        </w:tc>
      </w:tr>
    </w:tbl>
    <w:p w14:paraId="54DFA3E1" w14:textId="77777777" w:rsidR="00BC2F1B" w:rsidRPr="007D2A14" w:rsidRDefault="00BC2F1B" w:rsidP="00E46782">
      <w:pPr>
        <w:pStyle w:val="Beschriftung"/>
        <w:rPr>
          <w:rFonts w:asciiTheme="majorHAnsi" w:hAnsiTheme="majorHAnsi" w:cstheme="majorHAnsi"/>
          <w:b/>
          <w:sz w:val="28"/>
          <w:szCs w:val="28"/>
        </w:rPr>
      </w:pPr>
    </w:p>
    <w:p w14:paraId="229ECC07" w14:textId="77777777"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b/>
          <w:sz w:val="28"/>
          <w:szCs w:val="28"/>
        </w:rPr>
        <w:t>Weitere bekannte Termine:</w:t>
      </w:r>
    </w:p>
    <w:tbl>
      <w:tblPr>
        <w:tblW w:w="0" w:type="auto"/>
        <w:tblLayout w:type="fixed"/>
        <w:tblLook w:val="0000" w:firstRow="0" w:lastRow="0" w:firstColumn="0" w:lastColumn="0" w:noHBand="0" w:noVBand="0"/>
      </w:tblPr>
      <w:tblGrid>
        <w:gridCol w:w="8649"/>
      </w:tblGrid>
      <w:tr w:rsidR="00BC2F1B" w:rsidRPr="007D2A14" w14:paraId="19A8540D" w14:textId="77777777">
        <w:tc>
          <w:tcPr>
            <w:tcW w:w="8649" w:type="dxa"/>
            <w:tcBorders>
              <w:top w:val="single" w:sz="4" w:space="0" w:color="000000"/>
              <w:bottom w:val="single" w:sz="4" w:space="0" w:color="000000"/>
            </w:tcBorders>
            <w:shd w:val="clear" w:color="auto" w:fill="auto"/>
          </w:tcPr>
          <w:p w14:paraId="30F2BCA0" w14:textId="0ABB60CA" w:rsidR="00E46782" w:rsidRPr="007D2A14" w:rsidRDefault="00E46782"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 xml:space="preserve">Zwischenpräsentation: </w:t>
            </w:r>
          </w:p>
          <w:p w14:paraId="4105E17D" w14:textId="235AC3C1" w:rsidR="00BC2F1B" w:rsidRPr="007D2A14" w:rsidRDefault="00E46782"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 xml:space="preserve">Abschlusspräsentation: </w:t>
            </w:r>
          </w:p>
        </w:tc>
      </w:tr>
      <w:tr w:rsidR="00BC2F1B" w:rsidRPr="007D2A14" w14:paraId="34104E80" w14:textId="77777777">
        <w:tc>
          <w:tcPr>
            <w:tcW w:w="8649" w:type="dxa"/>
            <w:tcBorders>
              <w:top w:val="single" w:sz="4" w:space="0" w:color="000000"/>
              <w:bottom w:val="single" w:sz="4" w:space="0" w:color="000000"/>
            </w:tcBorders>
            <w:shd w:val="clear" w:color="auto" w:fill="auto"/>
          </w:tcPr>
          <w:p w14:paraId="69AD2FD1" w14:textId="77777777" w:rsidR="00BC2F1B" w:rsidRPr="007D2A14" w:rsidRDefault="00BC2F1B" w:rsidP="00E46782">
            <w:pPr>
              <w:pStyle w:val="Beschriftung"/>
              <w:rPr>
                <w:rFonts w:asciiTheme="majorHAnsi" w:hAnsiTheme="majorHAnsi" w:cstheme="majorHAnsi"/>
                <w:sz w:val="28"/>
                <w:szCs w:val="28"/>
              </w:rPr>
            </w:pPr>
          </w:p>
        </w:tc>
      </w:tr>
    </w:tbl>
    <w:p w14:paraId="2BAD6016" w14:textId="0CE10C3E" w:rsidR="00BC2F1B" w:rsidRPr="007D2A14" w:rsidRDefault="00BC2F1B" w:rsidP="00E46782">
      <w:pPr>
        <w:pStyle w:val="Beschriftung"/>
        <w:rPr>
          <w:rFonts w:asciiTheme="majorHAnsi" w:hAnsiTheme="majorHAnsi" w:cstheme="majorHAnsi"/>
          <w:sz w:val="28"/>
          <w:szCs w:val="28"/>
        </w:rPr>
      </w:pPr>
    </w:p>
    <w:p w14:paraId="309F5282" w14:textId="6B2D109A" w:rsidR="007D2A14" w:rsidRPr="007D2A14" w:rsidRDefault="007D2A14" w:rsidP="00E46782">
      <w:pPr>
        <w:pStyle w:val="Beschriftung"/>
        <w:rPr>
          <w:rFonts w:asciiTheme="majorHAnsi" w:hAnsiTheme="majorHAnsi" w:cstheme="majorHAnsi"/>
          <w:sz w:val="28"/>
          <w:szCs w:val="28"/>
        </w:rPr>
      </w:pPr>
    </w:p>
    <w:p w14:paraId="3AE2D9CF" w14:textId="77777777" w:rsidR="007D2A14" w:rsidRPr="007D2A14" w:rsidRDefault="007D2A14" w:rsidP="00E46782">
      <w:pPr>
        <w:pStyle w:val="Beschriftung"/>
        <w:rPr>
          <w:rFonts w:asciiTheme="majorHAnsi" w:hAnsiTheme="majorHAnsi" w:cstheme="majorHAnsi"/>
          <w:sz w:val="28"/>
          <w:szCs w:val="28"/>
        </w:rPr>
      </w:pPr>
    </w:p>
    <w:p w14:paraId="354BF413" w14:textId="77777777"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b/>
          <w:sz w:val="28"/>
          <w:szCs w:val="28"/>
        </w:rPr>
        <w:t>Über welches Budget verfügen Sie?</w:t>
      </w:r>
    </w:p>
    <w:tbl>
      <w:tblPr>
        <w:tblW w:w="0" w:type="auto"/>
        <w:tblLayout w:type="fixed"/>
        <w:tblLook w:val="0000" w:firstRow="0" w:lastRow="0" w:firstColumn="0" w:lastColumn="0" w:noHBand="0" w:noVBand="0"/>
      </w:tblPr>
      <w:tblGrid>
        <w:gridCol w:w="8649"/>
      </w:tblGrid>
      <w:tr w:rsidR="00BC2F1B" w:rsidRPr="007D2A14" w14:paraId="3A8E5A07" w14:textId="77777777">
        <w:tc>
          <w:tcPr>
            <w:tcW w:w="8649" w:type="dxa"/>
            <w:tcBorders>
              <w:bottom w:val="single" w:sz="4" w:space="0" w:color="000000"/>
            </w:tcBorders>
            <w:shd w:val="clear" w:color="auto" w:fill="auto"/>
          </w:tcPr>
          <w:p w14:paraId="40320DD9" w14:textId="77777777" w:rsidR="00E46782" w:rsidRPr="007D2A14" w:rsidRDefault="00E46782"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Kein Budget erforderlich</w:t>
            </w:r>
          </w:p>
          <w:p w14:paraId="3DDF4CB4" w14:textId="77777777" w:rsidR="00BC2F1B" w:rsidRPr="007D2A14" w:rsidRDefault="00BC2F1B" w:rsidP="00E46782">
            <w:pPr>
              <w:pStyle w:val="Beschriftung"/>
              <w:rPr>
                <w:rFonts w:asciiTheme="majorHAnsi" w:hAnsiTheme="majorHAnsi" w:cstheme="majorHAnsi"/>
                <w:sz w:val="28"/>
                <w:szCs w:val="28"/>
              </w:rPr>
            </w:pPr>
          </w:p>
        </w:tc>
      </w:tr>
    </w:tbl>
    <w:p w14:paraId="022080B5" w14:textId="77777777" w:rsidR="00BC2F1B" w:rsidRPr="007D2A14" w:rsidRDefault="00BC2F1B" w:rsidP="00E46782">
      <w:pPr>
        <w:pStyle w:val="Beschriftung"/>
        <w:rPr>
          <w:rFonts w:asciiTheme="majorHAnsi" w:hAnsiTheme="majorHAnsi" w:cstheme="majorHAnsi"/>
          <w:sz w:val="28"/>
          <w:szCs w:val="28"/>
        </w:rPr>
      </w:pPr>
    </w:p>
    <w:p w14:paraId="33F66224" w14:textId="77777777" w:rsidR="00BC2F1B" w:rsidRPr="007D2A14" w:rsidRDefault="00E13DC3" w:rsidP="00E46782">
      <w:pPr>
        <w:pStyle w:val="Beschriftung"/>
        <w:rPr>
          <w:rFonts w:asciiTheme="majorHAnsi" w:hAnsiTheme="majorHAnsi" w:cstheme="majorHAnsi"/>
          <w:sz w:val="28"/>
          <w:szCs w:val="28"/>
        </w:rPr>
      </w:pPr>
      <w:r w:rsidRPr="007D2A14">
        <w:rPr>
          <w:rFonts w:asciiTheme="majorHAnsi" w:hAnsiTheme="majorHAnsi" w:cstheme="majorHAnsi"/>
          <w:b/>
          <w:sz w:val="28"/>
          <w:szCs w:val="28"/>
        </w:rPr>
        <w:t>Was könnte zum Scheitern des Projektes führen?</w:t>
      </w:r>
    </w:p>
    <w:tbl>
      <w:tblPr>
        <w:tblW w:w="8649" w:type="dxa"/>
        <w:tblLayout w:type="fixed"/>
        <w:tblLook w:val="0000" w:firstRow="0" w:lastRow="0" w:firstColumn="0" w:lastColumn="0" w:noHBand="0" w:noVBand="0"/>
      </w:tblPr>
      <w:tblGrid>
        <w:gridCol w:w="8649"/>
      </w:tblGrid>
      <w:tr w:rsidR="00BC2F1B" w:rsidRPr="007D2A14" w14:paraId="766FDC71" w14:textId="77777777" w:rsidTr="007D2A14">
        <w:tc>
          <w:tcPr>
            <w:tcW w:w="8649" w:type="dxa"/>
            <w:tcBorders>
              <w:bottom w:val="single" w:sz="4" w:space="0" w:color="000000"/>
            </w:tcBorders>
            <w:shd w:val="clear" w:color="auto" w:fill="auto"/>
          </w:tcPr>
          <w:p w14:paraId="3055A513" w14:textId="77777777" w:rsidR="00E46782" w:rsidRPr="007D2A14" w:rsidRDefault="00E46782"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Technische Probleme bei der Datenbankintegration</w:t>
            </w:r>
          </w:p>
          <w:p w14:paraId="60AA9C66" w14:textId="77777777" w:rsidR="00E46782" w:rsidRPr="007D2A14" w:rsidRDefault="00E46782"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Zeitmangel oder unzureichende Ressourcen</w:t>
            </w:r>
          </w:p>
          <w:p w14:paraId="0C3ECE5F" w14:textId="77777777" w:rsidR="00E46782" w:rsidRPr="007D2A14" w:rsidRDefault="00E46782"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Fehlende Anforderungen oder Änderungen durch den Auftraggeber während der Entwicklung</w:t>
            </w:r>
          </w:p>
          <w:p w14:paraId="0E1FD660" w14:textId="77777777" w:rsidR="00BC2F1B" w:rsidRPr="007D2A14" w:rsidRDefault="00BC2F1B" w:rsidP="00E46782">
            <w:pPr>
              <w:pStyle w:val="Beschriftung"/>
              <w:rPr>
                <w:rFonts w:asciiTheme="majorHAnsi" w:hAnsiTheme="majorHAnsi" w:cstheme="majorHAnsi"/>
                <w:sz w:val="28"/>
                <w:szCs w:val="28"/>
              </w:rPr>
            </w:pPr>
          </w:p>
        </w:tc>
      </w:tr>
      <w:tr w:rsidR="00BC2F1B" w:rsidRPr="007D2A14" w14:paraId="20B891CF" w14:textId="77777777" w:rsidTr="007D2A14">
        <w:tc>
          <w:tcPr>
            <w:tcW w:w="8649" w:type="dxa"/>
            <w:tcBorders>
              <w:top w:val="single" w:sz="4" w:space="0" w:color="000000"/>
              <w:bottom w:val="single" w:sz="4" w:space="0" w:color="000000"/>
            </w:tcBorders>
            <w:shd w:val="clear" w:color="auto" w:fill="auto"/>
          </w:tcPr>
          <w:p w14:paraId="164286B4" w14:textId="4C4E3465" w:rsidR="006E5D7B" w:rsidRPr="007D2A14" w:rsidRDefault="006E5D7B" w:rsidP="00E46782">
            <w:pPr>
              <w:pStyle w:val="Beschriftung"/>
              <w:rPr>
                <w:rFonts w:asciiTheme="majorHAnsi" w:hAnsiTheme="majorHAnsi" w:cstheme="majorHAnsi"/>
                <w:sz w:val="28"/>
                <w:szCs w:val="28"/>
              </w:rPr>
            </w:pPr>
            <w:r w:rsidRPr="007D2A14">
              <w:rPr>
                <w:rFonts w:asciiTheme="majorHAnsi" w:hAnsiTheme="majorHAnsi" w:cstheme="majorHAnsi"/>
                <w:b/>
                <w:sz w:val="28"/>
                <w:szCs w:val="28"/>
              </w:rPr>
              <w:t>Was gehört nicht zum Projekt?</w:t>
            </w:r>
          </w:p>
          <w:tbl>
            <w:tblPr>
              <w:tblW w:w="0" w:type="auto"/>
              <w:tblLayout w:type="fixed"/>
              <w:tblLook w:val="0000" w:firstRow="0" w:lastRow="0" w:firstColumn="0" w:lastColumn="0" w:noHBand="0" w:noVBand="0"/>
            </w:tblPr>
            <w:tblGrid>
              <w:gridCol w:w="8649"/>
            </w:tblGrid>
            <w:tr w:rsidR="006E5D7B" w:rsidRPr="007D2A14" w14:paraId="6FC12BDE" w14:textId="77777777" w:rsidTr="00327F46">
              <w:tc>
                <w:tcPr>
                  <w:tcW w:w="8649" w:type="dxa"/>
                  <w:tcBorders>
                    <w:bottom w:val="single" w:sz="4" w:space="0" w:color="000000"/>
                  </w:tcBorders>
                  <w:shd w:val="clear" w:color="auto" w:fill="auto"/>
                </w:tcPr>
                <w:p w14:paraId="215CF2DC" w14:textId="77777777" w:rsidR="00E46782" w:rsidRPr="007D2A14" w:rsidRDefault="00E46782"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Entwicklung einer mobilen App</w:t>
                  </w:r>
                </w:p>
                <w:p w14:paraId="05DD9A92" w14:textId="77777777" w:rsidR="00E46782" w:rsidRPr="007D2A14" w:rsidRDefault="00E46782"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Integration von Kassensystemen</w:t>
                  </w:r>
                </w:p>
                <w:p w14:paraId="217F92CE" w14:textId="77777777" w:rsidR="00E46782" w:rsidRPr="007D2A14" w:rsidRDefault="00E46782" w:rsidP="00E46782">
                  <w:pPr>
                    <w:pStyle w:val="Beschriftung"/>
                    <w:rPr>
                      <w:rFonts w:asciiTheme="majorHAnsi" w:hAnsiTheme="majorHAnsi" w:cstheme="majorHAnsi"/>
                      <w:sz w:val="28"/>
                      <w:szCs w:val="28"/>
                      <w:lang w:eastAsia="de-DE"/>
                    </w:rPr>
                  </w:pPr>
                  <w:r w:rsidRPr="007D2A14">
                    <w:rPr>
                      <w:rFonts w:asciiTheme="majorHAnsi" w:hAnsiTheme="majorHAnsi" w:cstheme="majorHAnsi"/>
                      <w:sz w:val="28"/>
                      <w:szCs w:val="28"/>
                      <w:lang w:eastAsia="de-DE"/>
                    </w:rPr>
                    <w:t>Erweiterung für Online-Shops</w:t>
                  </w:r>
                </w:p>
                <w:p w14:paraId="11366B5B" w14:textId="77777777" w:rsidR="006E5D7B" w:rsidRPr="007D2A14" w:rsidRDefault="006E5D7B" w:rsidP="00E46782">
                  <w:pPr>
                    <w:pStyle w:val="Beschriftung"/>
                    <w:rPr>
                      <w:rFonts w:asciiTheme="majorHAnsi" w:hAnsiTheme="majorHAnsi" w:cstheme="majorHAnsi"/>
                      <w:sz w:val="28"/>
                      <w:szCs w:val="28"/>
                    </w:rPr>
                  </w:pPr>
                </w:p>
              </w:tc>
            </w:tr>
          </w:tbl>
          <w:p w14:paraId="26A84700" w14:textId="77777777" w:rsidR="00BC2F1B" w:rsidRPr="007D2A14" w:rsidRDefault="00BC2F1B" w:rsidP="00E46782">
            <w:pPr>
              <w:pStyle w:val="Beschriftung"/>
              <w:rPr>
                <w:rFonts w:asciiTheme="majorHAnsi" w:hAnsiTheme="majorHAnsi" w:cstheme="majorHAnsi"/>
                <w:sz w:val="28"/>
                <w:szCs w:val="28"/>
              </w:rPr>
            </w:pPr>
          </w:p>
        </w:tc>
      </w:tr>
    </w:tbl>
    <w:p w14:paraId="63BE7EA0" w14:textId="7AF7C962" w:rsidR="00E13DC3" w:rsidRPr="007D2A14" w:rsidRDefault="009846FB" w:rsidP="009846FB">
      <w:pPr>
        <w:pStyle w:val="Beschriftung"/>
        <w:tabs>
          <w:tab w:val="left" w:pos="912"/>
        </w:tabs>
        <w:rPr>
          <w:rFonts w:asciiTheme="majorHAnsi" w:hAnsiTheme="majorHAnsi" w:cstheme="majorHAnsi"/>
          <w:sz w:val="28"/>
          <w:szCs w:val="28"/>
        </w:rPr>
      </w:pPr>
      <w:bookmarkStart w:id="1" w:name="_PictureBullets"/>
      <w:bookmarkEnd w:id="1"/>
      <w:r>
        <w:rPr>
          <w:rFonts w:asciiTheme="majorHAnsi" w:hAnsiTheme="majorHAnsi" w:cstheme="majorHAnsi"/>
          <w:sz w:val="28"/>
          <w:szCs w:val="28"/>
        </w:rPr>
        <w:tab/>
      </w:r>
    </w:p>
    <w:sectPr w:rsidR="00E13DC3" w:rsidRPr="007D2A14">
      <w:footerReference w:type="default" r:id="rId7"/>
      <w:pgSz w:w="11906" w:h="16838"/>
      <w:pgMar w:top="1418" w:right="1418" w:bottom="1259" w:left="1979" w:header="720" w:footer="2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2CA72" w14:textId="77777777" w:rsidR="00CA513E" w:rsidRDefault="00CA513E">
      <w:r>
        <w:separator/>
      </w:r>
    </w:p>
  </w:endnote>
  <w:endnote w:type="continuationSeparator" w:id="0">
    <w:p w14:paraId="30FE09CB" w14:textId="77777777" w:rsidR="00CA513E" w:rsidRDefault="00CA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NextLT Ligh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CAC76" w14:textId="4BAA8AA5" w:rsidR="00BC2F1B" w:rsidRDefault="006E5D7B" w:rsidP="00571E01">
    <w:pPr>
      <w:pStyle w:val="Fuzeile"/>
      <w:spacing w:after="120"/>
    </w:pPr>
    <w:r>
      <w:rPr>
        <w:rFonts w:ascii="Calibri" w:hAnsi="Calibri" w:cs="Calibri"/>
        <w:noProof/>
        <w:sz w:val="20"/>
        <w:lang w:eastAsia="de-DE"/>
      </w:rPr>
      <mc:AlternateContent>
        <mc:Choice Requires="wps">
          <w:drawing>
            <wp:anchor distT="0" distB="0" distL="0" distR="0" simplePos="0" relativeHeight="251657728" behindDoc="0" locked="0" layoutInCell="1" allowOverlap="1" wp14:anchorId="4EF5A3B9" wp14:editId="32198A10">
              <wp:simplePos x="0" y="0"/>
              <wp:positionH relativeFrom="page">
                <wp:posOffset>6645275</wp:posOffset>
              </wp:positionH>
              <wp:positionV relativeFrom="paragraph">
                <wp:posOffset>635</wp:posOffset>
              </wp:positionV>
              <wp:extent cx="13970" cy="174625"/>
              <wp:effectExtent l="6350" t="635" r="825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6CB65" w14:textId="77777777" w:rsidR="00BC2F1B" w:rsidRDefault="00BC2F1B">
                          <w:pPr>
                            <w:pStyle w:val="Fuzeil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5A3B9" id="_x0000_t202" coordsize="21600,21600" o:spt="202" path="m,l,21600r21600,l21600,xe">
              <v:stroke joinstyle="miter"/>
              <v:path gradientshapeok="t" o:connecttype="rect"/>
            </v:shapetype>
            <v:shape id="Text Box 1" o:spid="_x0000_s1026" type="#_x0000_t202" style="position:absolute;margin-left:523.25pt;margin-top:.05pt;width:1.1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" stroked="f">
              <v:fill opacity="0"/>
              <v:textbox inset="0,0,0,0">
                <w:txbxContent>
                  <w:p w14:paraId="4096CB65" w14:textId="77777777" w:rsidR="00BC2F1B" w:rsidRDefault="00BC2F1B">
                    <w:pPr>
                      <w:pStyle w:val="Fuzeile"/>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C9482" w14:textId="77777777" w:rsidR="00CA513E" w:rsidRDefault="00CA513E">
      <w:r>
        <w:separator/>
      </w:r>
    </w:p>
  </w:footnote>
  <w:footnote w:type="continuationSeparator" w:id="0">
    <w:p w14:paraId="7BB96DE1" w14:textId="77777777" w:rsidR="00CA513E" w:rsidRDefault="00CA5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pStyle w:val="Aufzhlungszeichen1"/>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multilevel"/>
    <w:tmpl w:val="00000003"/>
    <w:name w:val="WW8Num17"/>
    <w:lvl w:ilvl="0">
      <w:start w:val="1"/>
      <w:numFmt w:val="none"/>
      <w:pStyle w:val="MMTopic2"/>
      <w:suff w:val="nothing"/>
      <w:lvlText w:val=""/>
      <w:lvlJc w:val="left"/>
      <w:pPr>
        <w:tabs>
          <w:tab w:val="num" w:pos="360"/>
        </w:tabs>
        <w:ind w:left="0" w:firstLine="0"/>
      </w:pPr>
    </w:lvl>
    <w:lvl w:ilvl="1">
      <w:start w:val="1"/>
      <w:numFmt w:val="none"/>
      <w:suff w:val="nothing"/>
      <w:lvlText w:val=""/>
      <w:lvlJc w:val="left"/>
      <w:pPr>
        <w:tabs>
          <w:tab w:val="num" w:pos="720"/>
        </w:tabs>
        <w:ind w:left="0" w:firstLine="0"/>
      </w:pPr>
    </w:lvl>
    <w:lvl w:ilvl="2">
      <w:start w:val="1"/>
      <w:numFmt w:val="none"/>
      <w:suff w:val="nothing"/>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4"/>
    <w:multiLevelType w:val="singleLevel"/>
    <w:tmpl w:val="00000004"/>
    <w:name w:val="WW8Num31"/>
    <w:lvl w:ilvl="0">
      <w:start w:val="1"/>
      <w:numFmt w:val="bullet"/>
      <w:pStyle w:val="FormatvorlageMMTopic5Frutiger55Roman12ptNichtFettNichtKurs1"/>
      <w:lvlText w:val=""/>
      <w:lvlJc w:val="left"/>
      <w:pPr>
        <w:tabs>
          <w:tab w:val="num" w:pos="720"/>
        </w:tabs>
        <w:ind w:left="720" w:hanging="360"/>
      </w:pPr>
      <w:rPr>
        <w:rFonts w:ascii="Symbol" w:hAnsi="Symbol" w:cs="Symbol" w:hint="default"/>
      </w:rPr>
    </w:lvl>
  </w:abstractNum>
  <w:abstractNum w:abstractNumId="4" w15:restartNumberingAfterBreak="0">
    <w:nsid w:val="0D844516"/>
    <w:multiLevelType w:val="multilevel"/>
    <w:tmpl w:val="2710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D16BB"/>
    <w:multiLevelType w:val="multilevel"/>
    <w:tmpl w:val="4DB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F38C9"/>
    <w:multiLevelType w:val="multilevel"/>
    <w:tmpl w:val="5C82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27D92"/>
    <w:multiLevelType w:val="multilevel"/>
    <w:tmpl w:val="3A96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85AE3"/>
    <w:multiLevelType w:val="multilevel"/>
    <w:tmpl w:val="F1D8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7B"/>
    <w:rsid w:val="002C015E"/>
    <w:rsid w:val="00571E01"/>
    <w:rsid w:val="005D71CD"/>
    <w:rsid w:val="006E5D7B"/>
    <w:rsid w:val="007D2A14"/>
    <w:rsid w:val="009649F8"/>
    <w:rsid w:val="009846FB"/>
    <w:rsid w:val="00B6500B"/>
    <w:rsid w:val="00BC2F1B"/>
    <w:rsid w:val="00CA513E"/>
    <w:rsid w:val="00CC3C3D"/>
    <w:rsid w:val="00E13DC3"/>
    <w:rsid w:val="00E31BC0"/>
    <w:rsid w:val="00E467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58C1B01"/>
  <w15:chartTrackingRefBased/>
  <w15:docId w15:val="{54F6EF0C-0B19-4257-80D5-35327598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FrutigerNextLT Light" w:hAnsi="FrutigerNextLT Light" w:cs="FrutigerNextLT Light"/>
      <w:sz w:val="22"/>
      <w:szCs w:val="24"/>
      <w:lang w:eastAsia="zh-CN"/>
    </w:rPr>
  </w:style>
  <w:style w:type="paragraph" w:styleId="berschrift1">
    <w:name w:val="heading 1"/>
    <w:basedOn w:val="Standard"/>
    <w:next w:val="Standard"/>
    <w:qFormat/>
    <w:pPr>
      <w:keepNext/>
      <w:numPr>
        <w:numId w:val="1"/>
      </w:numPr>
      <w:spacing w:before="120" w:after="480"/>
      <w:outlineLvl w:val="0"/>
    </w:pPr>
    <w:rPr>
      <w:rFonts w:cs="Arial"/>
      <w:b/>
      <w:bCs/>
      <w:kern w:val="1"/>
      <w:sz w:val="32"/>
      <w:szCs w:val="32"/>
    </w:rPr>
  </w:style>
  <w:style w:type="paragraph" w:styleId="berschrift2">
    <w:name w:val="heading 2"/>
    <w:basedOn w:val="Standard"/>
    <w:next w:val="Standard"/>
    <w:qFormat/>
    <w:pPr>
      <w:keepNext/>
      <w:numPr>
        <w:ilvl w:val="1"/>
        <w:numId w:val="1"/>
      </w:numPr>
      <w:spacing w:before="120" w:after="480"/>
      <w:outlineLvl w:val="1"/>
    </w:pPr>
    <w:rPr>
      <w:rFonts w:cs="Arial"/>
      <w:b/>
      <w:bCs/>
      <w:iCs/>
      <w:kern w:val="1"/>
      <w:sz w:val="32"/>
      <w:szCs w:val="32"/>
    </w:rPr>
  </w:style>
  <w:style w:type="paragraph" w:styleId="berschrift3">
    <w:name w:val="heading 3"/>
    <w:basedOn w:val="Standard"/>
    <w:next w:val="Standard"/>
    <w:qFormat/>
    <w:pPr>
      <w:keepNext/>
      <w:numPr>
        <w:ilvl w:val="2"/>
        <w:numId w:val="1"/>
      </w:numPr>
      <w:spacing w:before="240" w:after="240"/>
      <w:outlineLvl w:val="2"/>
    </w:pPr>
    <w:rPr>
      <w:rFonts w:cs="Arial"/>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Wingdings" w:hAnsi="Wingdings" w:cs="Wingdings"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8z0">
    <w:name w:val="WW8Num8z0"/>
    <w:rPr>
      <w:rFont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Wingdings" w:hAnsi="Wingdings" w:cs="Wingdings" w:hint="default"/>
    </w:rPr>
  </w:style>
  <w:style w:type="character" w:customStyle="1" w:styleId="WW8Num10z2">
    <w:name w:val="WW8Num10z2"/>
    <w:rPr>
      <w:rFonts w:hint="default"/>
    </w:rPr>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Wingdings" w:hAnsi="Wingdings" w:cs="Wingding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Wingdings" w:hAnsi="Wingdings" w:cs="Wingdings" w:hint="default"/>
    </w:rPr>
  </w:style>
  <w:style w:type="character" w:customStyle="1" w:styleId="WW8Num24z1">
    <w:name w:val="WW8Num24z1"/>
    <w:rPr>
      <w:rFonts w:ascii="Courier New" w:hAnsi="Courier New" w:cs="Courier New" w:hint="default"/>
    </w:rPr>
  </w:style>
  <w:style w:type="character" w:customStyle="1" w:styleId="WW8Num24z3">
    <w:name w:val="WW8Num24z3"/>
    <w:rPr>
      <w:rFonts w:ascii="Symbol" w:hAnsi="Symbol" w:cs="Symbol" w:hint="default"/>
    </w:rPr>
  </w:style>
  <w:style w:type="character" w:customStyle="1" w:styleId="WW8Num25z0">
    <w:name w:val="WW8Num25z0"/>
    <w:rPr>
      <w:rFonts w:ascii="Wingdings" w:hAnsi="Wingdings" w:cs="Wingdings" w:hint="default"/>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Wingdings" w:hAnsi="Wingdings" w:cs="Wingdings" w:hint="default"/>
    </w:rPr>
  </w:style>
  <w:style w:type="character" w:customStyle="1" w:styleId="WW8Num26z1">
    <w:name w:val="WW8Num26z1"/>
    <w:rPr>
      <w:rFonts w:ascii="Courier New" w:hAnsi="Courier New" w:cs="Courier New" w:hint="default"/>
    </w:rPr>
  </w:style>
  <w:style w:type="character" w:customStyle="1" w:styleId="WW8Num26z3">
    <w:name w:val="WW8Num26z3"/>
    <w:rPr>
      <w:rFonts w:ascii="Symbol" w:hAnsi="Symbol" w:cs="Symbol" w:hint="default"/>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29z3">
    <w:name w:val="WW8Num29z3"/>
    <w:rPr>
      <w:rFonts w:ascii="Symbol" w:hAnsi="Symbol" w:cs="Symbol" w:hint="default"/>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Wingdings" w:hAnsi="Wingdings" w:cs="Wingding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Wingdings" w:hAnsi="Wingdings" w:cs="Wingdings" w:hint="default"/>
    </w:rPr>
  </w:style>
  <w:style w:type="character" w:customStyle="1" w:styleId="WW8Num34z1">
    <w:name w:val="WW8Num34z1"/>
    <w:rPr>
      <w:rFonts w:ascii="Courier New" w:hAnsi="Courier New" w:cs="Courier New" w:hint="default"/>
    </w:rPr>
  </w:style>
  <w:style w:type="character" w:customStyle="1" w:styleId="WW8Num34z3">
    <w:name w:val="WW8Num34z3"/>
    <w:rPr>
      <w:rFonts w:ascii="Symbol" w:hAnsi="Symbol" w:cs="Symbol" w:hint="default"/>
    </w:rPr>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ascii="Wingdings" w:hAnsi="Wingdings" w:cs="Wingdings" w:hint="default"/>
    </w:rPr>
  </w:style>
  <w:style w:type="character" w:customStyle="1" w:styleId="WW8Num36z1">
    <w:name w:val="WW8Num36z1"/>
    <w:rPr>
      <w:rFonts w:ascii="Courier New" w:hAnsi="Courier New" w:cs="Courier New" w:hint="default"/>
    </w:rPr>
  </w:style>
  <w:style w:type="character" w:customStyle="1" w:styleId="WW8Num36z3">
    <w:name w:val="WW8Num36z3"/>
    <w:rPr>
      <w:rFonts w:ascii="Symbol" w:hAnsi="Symbol" w:cs="Symbol" w:hint="default"/>
    </w:rPr>
  </w:style>
  <w:style w:type="character" w:customStyle="1" w:styleId="WW8Num37z0">
    <w:name w:val="WW8Num37z0"/>
    <w:rPr>
      <w:rFonts w:ascii="Wingdings" w:hAnsi="Wingdings" w:cs="Wingdings" w:hint="default"/>
    </w:rPr>
  </w:style>
  <w:style w:type="character" w:customStyle="1" w:styleId="WW8Num37z1">
    <w:name w:val="WW8Num37z1"/>
    <w:rPr>
      <w:rFonts w:ascii="Courier New" w:hAnsi="Courier New" w:cs="Courier New" w:hint="default"/>
    </w:rPr>
  </w:style>
  <w:style w:type="character" w:customStyle="1" w:styleId="WW8Num37z3">
    <w:name w:val="WW8Num37z3"/>
    <w:rPr>
      <w:rFonts w:ascii="Symbol" w:hAnsi="Symbol" w:cs="Symbol" w:hint="default"/>
    </w:rPr>
  </w:style>
  <w:style w:type="character" w:customStyle="1" w:styleId="WW8Num38z0">
    <w:name w:val="WW8Num38z0"/>
    <w:rPr>
      <w:rFonts w:ascii="Wingdings" w:hAnsi="Wingdings" w:cs="Wingdings" w:hint="default"/>
    </w:rPr>
  </w:style>
  <w:style w:type="character" w:customStyle="1" w:styleId="WW8Num38z1">
    <w:name w:val="WW8Num38z1"/>
    <w:rPr>
      <w:rFonts w:hint="default"/>
    </w:rPr>
  </w:style>
  <w:style w:type="character" w:customStyle="1" w:styleId="WW8Num38z3">
    <w:name w:val="WW8Num38z3"/>
    <w:rPr>
      <w:rFonts w:ascii="Symbol" w:hAnsi="Symbol" w:cs="Symbol" w:hint="default"/>
    </w:rPr>
  </w:style>
  <w:style w:type="character" w:customStyle="1" w:styleId="WW8Num38z4">
    <w:name w:val="WW8Num38z4"/>
    <w:rPr>
      <w:rFonts w:ascii="Courier New" w:hAnsi="Courier New" w:cs="Courier New" w:hint="default"/>
    </w:rPr>
  </w:style>
  <w:style w:type="character" w:customStyle="1" w:styleId="WW8Num39z0">
    <w:name w:val="WW8Num39z0"/>
    <w:rPr>
      <w:rFonts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39z3">
    <w:name w:val="WW8Num39z3"/>
    <w:rPr>
      <w:rFonts w:ascii="Symbol" w:hAnsi="Symbol" w:cs="Symbol" w:hint="default"/>
    </w:rPr>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ascii="Wingdings" w:hAnsi="Wingdings" w:cs="Wingdings" w:hint="default"/>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hint="default"/>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3z3">
    <w:name w:val="WW8Num43z3"/>
    <w:rPr>
      <w:rFonts w:ascii="Symbol" w:hAnsi="Symbol" w:cs="Symbol" w:hint="default"/>
    </w:rPr>
  </w:style>
  <w:style w:type="character" w:customStyle="1" w:styleId="WW8Num44z0">
    <w:name w:val="WW8Num44z0"/>
    <w:rPr>
      <w:rFonts w:ascii="Wingdings" w:hAnsi="Wingdings" w:cs="Wingdings" w:hint="default"/>
    </w:rPr>
  </w:style>
  <w:style w:type="character" w:customStyle="1" w:styleId="WW8Num44z1">
    <w:name w:val="WW8Num44z1"/>
    <w:rPr>
      <w:rFonts w:ascii="Courier New" w:hAnsi="Courier New" w:cs="Courier New" w:hint="default"/>
    </w:rPr>
  </w:style>
  <w:style w:type="character" w:customStyle="1" w:styleId="WW8Num44z3">
    <w:name w:val="WW8Num44z3"/>
    <w:rPr>
      <w:rFonts w:ascii="Symbol" w:hAnsi="Symbol" w:cs="Symbol" w:hint="default"/>
    </w:rPr>
  </w:style>
  <w:style w:type="character" w:customStyle="1" w:styleId="WW8Num45z0">
    <w:name w:val="WW8Num45z0"/>
    <w:rPr>
      <w:rFonts w:hint="default"/>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Absatz-Standardschriftart1">
    <w:name w:val="Absatz-Standardschriftart1"/>
  </w:style>
  <w:style w:type="character" w:customStyle="1" w:styleId="Kommentarzeichen1">
    <w:name w:val="Kommentarzeichen1"/>
    <w:rPr>
      <w:sz w:val="16"/>
      <w:szCs w:val="16"/>
    </w:rPr>
  </w:style>
  <w:style w:type="character" w:styleId="Seitenzahl">
    <w:name w:val="page number"/>
    <w:rPr>
      <w:rFonts w:ascii="FrutigerNextLT Light" w:hAnsi="FrutigerNextLT Light" w:cs="FrutigerNextLT Light"/>
      <w:sz w:val="24"/>
    </w:rPr>
  </w:style>
  <w:style w:type="character" w:styleId="Hyperlink">
    <w:name w:val="Hyperlink"/>
    <w:rPr>
      <w:color w:val="0000FF"/>
      <w:u w:val="single"/>
    </w:rPr>
  </w:style>
  <w:style w:type="character" w:customStyle="1" w:styleId="Funotenzeichen1">
    <w:name w:val="Fußnotenzeichen1"/>
    <w:rPr>
      <w:vertAlign w:val="superscript"/>
    </w:rPr>
  </w:style>
  <w:style w:type="character" w:customStyle="1" w:styleId="FormatvorlageHumnst777LtBT11ptBlockZchn">
    <w:name w:val="Formatvorlage Humnst777 Lt BT 11 pt Block Zchn"/>
    <w:rPr>
      <w:rFonts w:ascii="FrutigerNextLT Light" w:hAnsi="FrutigerNextLT Light" w:cs="FrutigerNextLT Light"/>
      <w:sz w:val="22"/>
      <w:lang w:val="de-DE" w:bidi="ar-SA"/>
    </w:rPr>
  </w:style>
  <w:style w:type="character" w:customStyle="1" w:styleId="FormatvorlageFormatvorlageHumnst777LtBT11ptBlockArialZchn">
    <w:name w:val="Formatvorlage Formatvorlage Humnst777 Lt BT 11 pt Block + Arial Zchn"/>
    <w:basedOn w:val="FormatvorlageHumnst777LtBT11ptBlockZchn"/>
    <w:rPr>
      <w:rFonts w:ascii="FrutigerNextLT Light" w:hAnsi="FrutigerNextLT Light" w:cs="FrutigerNextLT Light"/>
      <w:sz w:val="22"/>
      <w:lang w:val="de-DE" w:bidi="ar-SA"/>
    </w:rPr>
  </w:style>
  <w:style w:type="character" w:customStyle="1" w:styleId="FormatvorlageHumnst777LtBT">
    <w:name w:val="Formatvorlage Humnst777 Lt BT"/>
    <w:rPr>
      <w:rFonts w:ascii="FrutigerNextLT Light" w:hAnsi="FrutigerNextLT Light" w:cs="FrutigerNextLT Light"/>
    </w:rPr>
  </w:style>
  <w:style w:type="character" w:customStyle="1" w:styleId="FormatvorlageHumnst777LtBT10pt">
    <w:name w:val="Formatvorlage Humnst777 Lt BT 10 pt"/>
    <w:rPr>
      <w:rFonts w:ascii="FrutigerNextLT Light" w:hAnsi="FrutigerNextLT Light" w:cs="FrutigerNextLT Light"/>
      <w:sz w:val="20"/>
    </w:rPr>
  </w:style>
  <w:style w:type="character" w:customStyle="1" w:styleId="FormatvorlageHumnst777LtBT14pt">
    <w:name w:val="Formatvorlage Humnst777 Lt BT 14 pt"/>
    <w:rPr>
      <w:rFonts w:ascii="FrutigerNextLT Light" w:hAnsi="FrutigerNextLT Light" w:cs="FrutigerNextLT Light"/>
      <w:sz w:val="28"/>
    </w:rPr>
  </w:style>
  <w:style w:type="character" w:customStyle="1" w:styleId="PMTitel">
    <w:name w:val="PM Titel"/>
    <w:rPr>
      <w:rFonts w:ascii="FrutigerNextLT Light" w:hAnsi="FrutigerNextLT Light" w:cs="FrutigerNextLT Light"/>
      <w:b/>
      <w:bCs/>
      <w:sz w:val="72"/>
    </w:rPr>
  </w:style>
  <w:style w:type="character" w:customStyle="1" w:styleId="FormatvorlageHumnst777LtBT16ptFett">
    <w:name w:val="Formatvorlage Humnst777 Lt BT 16 pt Fett"/>
    <w:rPr>
      <w:rFonts w:ascii="FrutigerNextLT Light" w:hAnsi="FrutigerNextLT Light" w:cs="FrutigerNextLT Light"/>
      <w:b/>
      <w:bCs/>
      <w:sz w:val="32"/>
    </w:rPr>
  </w:style>
  <w:style w:type="character" w:customStyle="1" w:styleId="FormatvorlageHumnst777LtBT14ptFett">
    <w:name w:val="Formatvorlage Humnst777 Lt BT 14 pt Fett"/>
    <w:rPr>
      <w:rFonts w:ascii="FrutigerNextLT Light" w:hAnsi="FrutigerNextLT Light" w:cs="FrutigerNextLT Light"/>
      <w:b/>
      <w:bCs/>
      <w:sz w:val="28"/>
    </w:rPr>
  </w:style>
  <w:style w:type="character" w:customStyle="1" w:styleId="FormatvorlageHumnst777LtBTFett">
    <w:name w:val="Formatvorlage Humnst777 Lt BT Fett"/>
    <w:rPr>
      <w:rFonts w:ascii="FrutigerNextLT Light" w:hAnsi="FrutigerNextLT Light" w:cs="FrutigerNextLT Light"/>
      <w:b/>
      <w:bCs/>
    </w:rPr>
  </w:style>
  <w:style w:type="character" w:customStyle="1" w:styleId="FormatvorlageHumnst777LtBT8pt">
    <w:name w:val="Formatvorlage Humnst777 Lt BT 8 pt"/>
    <w:rPr>
      <w:rFonts w:ascii="FrutigerNextLT Light" w:hAnsi="FrutigerNextLT Light" w:cs="FrutigerNextLT Light"/>
      <w:sz w:val="16"/>
    </w:rPr>
  </w:style>
  <w:style w:type="character" w:customStyle="1" w:styleId="FormatvorlageHumnst777LtBTKursiv">
    <w:name w:val="Formatvorlage Humnst777 Lt BT Kursiv"/>
    <w:rPr>
      <w:rFonts w:ascii="FrutigerNextLT Light" w:hAnsi="FrutigerNextLT Light" w:cs="FrutigerNextLT Light"/>
      <w:i/>
      <w:iCs/>
    </w:rPr>
  </w:style>
  <w:style w:type="character" w:customStyle="1" w:styleId="FuzeileZchn">
    <w:name w:val="Fußzeile Zchn"/>
    <w:rPr>
      <w:rFonts w:ascii="FrutigerNextLT Light" w:hAnsi="FrutigerNextLT Light" w:cs="FrutigerNextLT Light"/>
      <w:sz w:val="24"/>
      <w:szCs w:val="24"/>
    </w:rPr>
  </w:style>
  <w:style w:type="paragraph" w:customStyle="1" w:styleId="berschrift">
    <w:name w:val="Überschrift"/>
    <w:basedOn w:val="Standard"/>
    <w:next w:val="Textkrper"/>
    <w:pPr>
      <w:keepNext/>
      <w:spacing w:before="240" w:after="120"/>
    </w:pPr>
    <w:rPr>
      <w:rFonts w:ascii="Liberation Sans" w:eastAsia="Microsoft YaHei" w:hAnsi="Liberation Sans" w:cs="Mangal"/>
      <w:sz w:val="28"/>
      <w:szCs w:val="28"/>
    </w:rPr>
  </w:style>
  <w:style w:type="paragraph" w:styleId="Textkrper">
    <w:name w:val="Body Text"/>
    <w:basedOn w:val="Standard"/>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rPr>
  </w:style>
  <w:style w:type="paragraph" w:customStyle="1" w:styleId="Verzeichnis">
    <w:name w:val="Verzeichnis"/>
    <w:basedOn w:val="Standard"/>
    <w:pPr>
      <w:suppressLineNumbers/>
    </w:pPr>
    <w:rPr>
      <w:rFonts w:cs="Mangal"/>
    </w:rPr>
  </w:style>
  <w:style w:type="paragraph" w:customStyle="1" w:styleId="MMTopic2">
    <w:name w:val="MM Topic 2"/>
    <w:basedOn w:val="berschrift2"/>
    <w:pPr>
      <w:pageBreakBefore/>
      <w:numPr>
        <w:ilvl w:val="0"/>
        <w:numId w:val="3"/>
      </w:numPr>
      <w:pBdr>
        <w:top w:val="single" w:sz="4" w:space="1" w:color="000000" w:shadow="1"/>
        <w:left w:val="single" w:sz="4" w:space="4" w:color="000000" w:shadow="1"/>
        <w:bottom w:val="single" w:sz="4" w:space="1" w:color="000000" w:shadow="1"/>
        <w:right w:val="single" w:sz="4" w:space="4" w:color="000000" w:shadow="1"/>
      </w:pBdr>
      <w:tabs>
        <w:tab w:val="left" w:pos="0"/>
      </w:tabs>
    </w:pPr>
    <w:rPr>
      <w:color w:val="0000FF"/>
    </w:rPr>
  </w:style>
  <w:style w:type="paragraph" w:customStyle="1" w:styleId="MMTopic1">
    <w:name w:val="MM Topic 1"/>
    <w:basedOn w:val="berschrift1"/>
    <w:pPr>
      <w:numPr>
        <w:numId w:val="0"/>
      </w:numPr>
      <w:tabs>
        <w:tab w:val="left" w:pos="0"/>
        <w:tab w:val="num" w:pos="360"/>
      </w:tabs>
      <w:spacing w:before="240" w:after="60"/>
    </w:pPr>
    <w:rPr>
      <w:rFonts w:ascii="Arial" w:hAnsi="Arial"/>
    </w:rPr>
  </w:style>
  <w:style w:type="paragraph" w:customStyle="1" w:styleId="MMTopic3">
    <w:name w:val="MM Topic 3"/>
    <w:basedOn w:val="berschrift3"/>
    <w:pPr>
      <w:numPr>
        <w:ilvl w:val="0"/>
        <w:numId w:val="0"/>
      </w:numPr>
      <w:tabs>
        <w:tab w:val="left" w:pos="0"/>
        <w:tab w:val="num" w:pos="360"/>
      </w:tabs>
    </w:pPr>
  </w:style>
  <w:style w:type="paragraph" w:customStyle="1" w:styleId="FormatvorlageMMTopic5Frutiger55Roman12ptNichtFettNichtKurs1">
    <w:name w:val="Formatvorlage MM Topic 5 + Frutiger 55 Roman 12 pt Nicht Fett Nicht Kurs...1"/>
    <w:basedOn w:val="Standard"/>
    <w:pPr>
      <w:numPr>
        <w:numId w:val="4"/>
      </w:numPr>
    </w:pPr>
    <w:rPr>
      <w:sz w:val="24"/>
    </w:rPr>
  </w:style>
  <w:style w:type="paragraph" w:customStyle="1" w:styleId="Kommentartext1">
    <w:name w:val="Kommentartext1"/>
    <w:basedOn w:val="Standard"/>
    <w:rPr>
      <w:sz w:val="20"/>
      <w:szCs w:val="20"/>
    </w:rPr>
  </w:style>
  <w:style w:type="paragraph" w:customStyle="1" w:styleId="FormatvorlageHumnst777LtBT11ptBlock">
    <w:name w:val="Formatvorlage Humnst777 Lt BT 11 pt Block"/>
    <w:basedOn w:val="Standard"/>
    <w:pPr>
      <w:spacing w:line="300" w:lineRule="atLeast"/>
      <w:jc w:val="both"/>
    </w:pPr>
    <w:rPr>
      <w:szCs w:val="20"/>
    </w:rPr>
  </w:style>
  <w:style w:type="paragraph" w:styleId="Verzeichnis1">
    <w:name w:val="toc 1"/>
    <w:basedOn w:val="Standard"/>
    <w:next w:val="Standard"/>
    <w:pPr>
      <w:tabs>
        <w:tab w:val="right" w:leader="dot" w:pos="8499"/>
      </w:tabs>
      <w:spacing w:before="120" w:after="120"/>
    </w:pPr>
    <w:rPr>
      <w:rFonts w:cs="Arial"/>
      <w:b/>
      <w:sz w:val="23"/>
      <w:szCs w:val="23"/>
      <w:lang w:eastAsia="de-DE"/>
    </w:rPr>
  </w:style>
  <w:style w:type="paragraph" w:styleId="Verzeichnis2">
    <w:name w:val="toc 2"/>
    <w:basedOn w:val="Standard"/>
    <w:next w:val="Standard"/>
    <w:pPr>
      <w:ind w:left="284"/>
    </w:pPr>
    <w:rPr>
      <w:rFonts w:cs="Arial"/>
      <w:szCs w:val="22"/>
    </w:rPr>
  </w:style>
  <w:style w:type="paragraph" w:customStyle="1" w:styleId="berschrift2Ordnung">
    <w:name w:val="Überschrift 2. Ordnung"/>
    <w:basedOn w:val="Standard"/>
    <w:pPr>
      <w:spacing w:after="240"/>
    </w:pPr>
    <w:rPr>
      <w:rFonts w:ascii="Times New Roman" w:hAnsi="Times New Roman" w:cs="Times New Roman"/>
      <w:sz w:val="28"/>
      <w:szCs w:val="20"/>
    </w:rPr>
  </w:style>
  <w:style w:type="paragraph" w:customStyle="1" w:styleId="fett">
    <w:name w:val="fett"/>
    <w:basedOn w:val="Standard"/>
    <w:pPr>
      <w:spacing w:after="240"/>
      <w:jc w:val="both"/>
    </w:pPr>
    <w:rPr>
      <w:rFonts w:ascii="Times New Roman" w:hAnsi="Times New Roman" w:cs="Times New Roman"/>
      <w:b/>
      <w:sz w:val="24"/>
      <w:szCs w:val="20"/>
    </w:rPr>
  </w:style>
  <w:style w:type="paragraph" w:customStyle="1" w:styleId="AbsatzohneAbstand">
    <w:name w:val="Absatz ohne Abstand"/>
    <w:basedOn w:val="Standard"/>
    <w:pPr>
      <w:jc w:val="both"/>
    </w:pPr>
    <w:rPr>
      <w:rFonts w:ascii="Times New Roman" w:hAnsi="Times New Roman" w:cs="Times New Roman"/>
      <w:sz w:val="24"/>
      <w:szCs w:val="20"/>
    </w:rPr>
  </w:style>
  <w:style w:type="paragraph" w:styleId="Kopfzeile">
    <w:name w:val="header"/>
    <w:basedOn w:val="Standard"/>
    <w:pPr>
      <w:tabs>
        <w:tab w:val="center" w:pos="4536"/>
        <w:tab w:val="right" w:pos="9072"/>
      </w:tabs>
    </w:pPr>
    <w:rPr>
      <w:sz w:val="24"/>
    </w:rPr>
  </w:style>
  <w:style w:type="paragraph" w:styleId="Fuzeile">
    <w:name w:val="footer"/>
    <w:basedOn w:val="Standard"/>
    <w:pPr>
      <w:tabs>
        <w:tab w:val="center" w:pos="4536"/>
        <w:tab w:val="right" w:pos="9072"/>
      </w:tabs>
    </w:pPr>
    <w:rPr>
      <w:sz w:val="24"/>
    </w:rPr>
  </w:style>
  <w:style w:type="paragraph" w:styleId="Sprechblasentext">
    <w:name w:val="Balloon Text"/>
    <w:basedOn w:val="Standard"/>
    <w:rPr>
      <w:rFonts w:ascii="Tahoma" w:hAnsi="Tahoma" w:cs="Tahoma"/>
      <w:sz w:val="16"/>
      <w:szCs w:val="16"/>
    </w:rPr>
  </w:style>
  <w:style w:type="paragraph" w:styleId="Funotentext">
    <w:name w:val="footnote text"/>
    <w:basedOn w:val="Standard"/>
    <w:rPr>
      <w:sz w:val="18"/>
      <w:szCs w:val="20"/>
    </w:rPr>
  </w:style>
  <w:style w:type="paragraph" w:styleId="StandardWeb">
    <w:name w:val="Normal (Web)"/>
    <w:basedOn w:val="Standard"/>
    <w:uiPriority w:val="99"/>
    <w:pPr>
      <w:spacing w:before="280" w:after="280"/>
    </w:pPr>
    <w:rPr>
      <w:rFonts w:ascii="Verdana" w:eastAsia="Arial Unicode MS" w:hAnsi="Verdana" w:cs="Arial Unicode MS"/>
      <w:color w:val="000000"/>
      <w:sz w:val="24"/>
    </w:rPr>
  </w:style>
  <w:style w:type="paragraph" w:customStyle="1" w:styleId="FormatvorlageFormatvorlageHumnst777LtBT11ptBlockZentriert">
    <w:name w:val="Formatvorlage Formatvorlage Humnst777 Lt BT 11 pt Block + Zentriert"/>
    <w:basedOn w:val="FormatvorlageHumnst777LtBT11ptBlock"/>
    <w:pPr>
      <w:jc w:val="center"/>
    </w:pPr>
  </w:style>
  <w:style w:type="paragraph" w:customStyle="1" w:styleId="FormatvorlageFormatvorlageHumnst777LtBT11ptBlockArial">
    <w:name w:val="Formatvorlage Formatvorlage Humnst777 Lt BT 11 pt Block + Arial"/>
    <w:basedOn w:val="FormatvorlageHumnst777LtBT11ptBlock"/>
  </w:style>
  <w:style w:type="paragraph" w:customStyle="1" w:styleId="FormatvorlageHumnst777LtBTVor15ptNach15pt">
    <w:name w:val="Formatvorlage Humnst777 Lt BT Vor:  15 pt Nach:  15 pt"/>
    <w:basedOn w:val="Standard"/>
    <w:pPr>
      <w:spacing w:before="30" w:after="30"/>
    </w:pPr>
    <w:rPr>
      <w:szCs w:val="20"/>
    </w:rPr>
  </w:style>
  <w:style w:type="paragraph" w:customStyle="1" w:styleId="FormatvorlageHumnst777LtBTVor15ptNach15pt1">
    <w:name w:val="Formatvorlage Humnst777 Lt BT Vor:  15 pt Nach:  15 pt1"/>
    <w:basedOn w:val="Standard"/>
    <w:pPr>
      <w:spacing w:before="30" w:after="30"/>
    </w:pPr>
    <w:rPr>
      <w:szCs w:val="20"/>
    </w:rPr>
  </w:style>
  <w:style w:type="paragraph" w:customStyle="1" w:styleId="FormatvorlageHumnst777LtBTVor15ptNach15pt2">
    <w:name w:val="Formatvorlage Humnst777 Lt BT Vor:  15 pt Nach:  15 pt2"/>
    <w:basedOn w:val="Standard"/>
    <w:pPr>
      <w:spacing w:before="30" w:after="30"/>
    </w:pPr>
    <w:rPr>
      <w:szCs w:val="20"/>
    </w:rPr>
  </w:style>
  <w:style w:type="paragraph" w:customStyle="1" w:styleId="FormatvorlageTextkrperHumnst777LtBT11ptFett">
    <w:name w:val="Formatvorlage Textkörper + Humnst777 Lt BT 11 pt Fett"/>
    <w:basedOn w:val="Textkrper"/>
    <w:rPr>
      <w:b/>
      <w:bCs/>
    </w:rPr>
  </w:style>
  <w:style w:type="paragraph" w:customStyle="1" w:styleId="FormatvorlageTextkrperHumnst777LtBT11ptFettLinks">
    <w:name w:val="Formatvorlage Textkörper + Humnst777 Lt BT 11 pt Fett Links"/>
    <w:basedOn w:val="Textkrper"/>
    <w:rPr>
      <w:b/>
      <w:bCs/>
      <w:szCs w:val="20"/>
    </w:rPr>
  </w:style>
  <w:style w:type="paragraph" w:customStyle="1" w:styleId="FormatvorlageHumnst777LtBTVor15ptNach15pt3">
    <w:name w:val="Formatvorlage Humnst777 Lt BT Vor:  15 pt Nach:  15 pt3"/>
    <w:basedOn w:val="Standard"/>
    <w:pPr>
      <w:spacing w:before="30" w:after="30"/>
    </w:pPr>
    <w:rPr>
      <w:szCs w:val="20"/>
    </w:rPr>
  </w:style>
  <w:style w:type="paragraph" w:customStyle="1" w:styleId="FormatvorlageTextkrperHumnst777LtBT11ptLinks">
    <w:name w:val="Formatvorlage Textkörper + Humnst777 Lt BT 11 pt Links"/>
    <w:basedOn w:val="Textkrper"/>
    <w:rPr>
      <w:szCs w:val="20"/>
    </w:rPr>
  </w:style>
  <w:style w:type="paragraph" w:customStyle="1" w:styleId="FormatvorlageHumnst777LtBTVor3ptNach3pt">
    <w:name w:val="Formatvorlage Humnst777 Lt BT Vor:  3 pt Nach:  3 pt"/>
    <w:basedOn w:val="Standard"/>
    <w:pPr>
      <w:spacing w:before="60" w:after="60"/>
    </w:pPr>
    <w:rPr>
      <w:szCs w:val="20"/>
    </w:rPr>
  </w:style>
  <w:style w:type="paragraph" w:customStyle="1" w:styleId="Aufzhlungszeichen1">
    <w:name w:val="Aufzählungszeichen1"/>
    <w:basedOn w:val="Standard"/>
    <w:pPr>
      <w:numPr>
        <w:numId w:val="2"/>
      </w:numPr>
    </w:pPr>
  </w:style>
  <w:style w:type="paragraph" w:customStyle="1" w:styleId="AN">
    <w:name w:val="AN"/>
    <w:basedOn w:val="Standard"/>
    <w:pPr>
      <w:spacing w:before="120" w:line="360" w:lineRule="auto"/>
    </w:pPr>
    <w:rPr>
      <w:rFonts w:ascii="Times New Roman" w:hAnsi="Times New Roman" w:cs="Times New Roman"/>
      <w:sz w:val="24"/>
      <w:szCs w:val="20"/>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Rahmeninhalt">
    <w:name w:val="Rahmeninhalt"/>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015">
      <w:bodyDiv w:val="1"/>
      <w:marLeft w:val="0"/>
      <w:marRight w:val="0"/>
      <w:marTop w:val="0"/>
      <w:marBottom w:val="0"/>
      <w:divBdr>
        <w:top w:val="none" w:sz="0" w:space="0" w:color="auto"/>
        <w:left w:val="none" w:sz="0" w:space="0" w:color="auto"/>
        <w:bottom w:val="none" w:sz="0" w:space="0" w:color="auto"/>
        <w:right w:val="none" w:sz="0" w:space="0" w:color="auto"/>
      </w:divBdr>
    </w:div>
    <w:div w:id="35787577">
      <w:bodyDiv w:val="1"/>
      <w:marLeft w:val="0"/>
      <w:marRight w:val="0"/>
      <w:marTop w:val="0"/>
      <w:marBottom w:val="0"/>
      <w:divBdr>
        <w:top w:val="none" w:sz="0" w:space="0" w:color="auto"/>
        <w:left w:val="none" w:sz="0" w:space="0" w:color="auto"/>
        <w:bottom w:val="none" w:sz="0" w:space="0" w:color="auto"/>
        <w:right w:val="none" w:sz="0" w:space="0" w:color="auto"/>
      </w:divBdr>
    </w:div>
    <w:div w:id="364911575">
      <w:bodyDiv w:val="1"/>
      <w:marLeft w:val="0"/>
      <w:marRight w:val="0"/>
      <w:marTop w:val="0"/>
      <w:marBottom w:val="0"/>
      <w:divBdr>
        <w:top w:val="none" w:sz="0" w:space="0" w:color="auto"/>
        <w:left w:val="none" w:sz="0" w:space="0" w:color="auto"/>
        <w:bottom w:val="none" w:sz="0" w:space="0" w:color="auto"/>
        <w:right w:val="none" w:sz="0" w:space="0" w:color="auto"/>
      </w:divBdr>
    </w:div>
    <w:div w:id="643657215">
      <w:bodyDiv w:val="1"/>
      <w:marLeft w:val="0"/>
      <w:marRight w:val="0"/>
      <w:marTop w:val="0"/>
      <w:marBottom w:val="0"/>
      <w:divBdr>
        <w:top w:val="none" w:sz="0" w:space="0" w:color="auto"/>
        <w:left w:val="none" w:sz="0" w:space="0" w:color="auto"/>
        <w:bottom w:val="none" w:sz="0" w:space="0" w:color="auto"/>
        <w:right w:val="none" w:sz="0" w:space="0" w:color="auto"/>
      </w:divBdr>
    </w:div>
    <w:div w:id="800341858">
      <w:bodyDiv w:val="1"/>
      <w:marLeft w:val="0"/>
      <w:marRight w:val="0"/>
      <w:marTop w:val="0"/>
      <w:marBottom w:val="0"/>
      <w:divBdr>
        <w:top w:val="none" w:sz="0" w:space="0" w:color="auto"/>
        <w:left w:val="none" w:sz="0" w:space="0" w:color="auto"/>
        <w:bottom w:val="none" w:sz="0" w:space="0" w:color="auto"/>
        <w:right w:val="none" w:sz="0" w:space="0" w:color="auto"/>
      </w:divBdr>
    </w:div>
    <w:div w:id="808790298">
      <w:bodyDiv w:val="1"/>
      <w:marLeft w:val="0"/>
      <w:marRight w:val="0"/>
      <w:marTop w:val="0"/>
      <w:marBottom w:val="0"/>
      <w:divBdr>
        <w:top w:val="none" w:sz="0" w:space="0" w:color="auto"/>
        <w:left w:val="none" w:sz="0" w:space="0" w:color="auto"/>
        <w:bottom w:val="none" w:sz="0" w:space="0" w:color="auto"/>
        <w:right w:val="none" w:sz="0" w:space="0" w:color="auto"/>
      </w:divBdr>
    </w:div>
    <w:div w:id="826819912">
      <w:bodyDiv w:val="1"/>
      <w:marLeft w:val="0"/>
      <w:marRight w:val="0"/>
      <w:marTop w:val="0"/>
      <w:marBottom w:val="0"/>
      <w:divBdr>
        <w:top w:val="none" w:sz="0" w:space="0" w:color="auto"/>
        <w:left w:val="none" w:sz="0" w:space="0" w:color="auto"/>
        <w:bottom w:val="none" w:sz="0" w:space="0" w:color="auto"/>
        <w:right w:val="none" w:sz="0" w:space="0" w:color="auto"/>
      </w:divBdr>
    </w:div>
    <w:div w:id="1323853009">
      <w:bodyDiv w:val="1"/>
      <w:marLeft w:val="0"/>
      <w:marRight w:val="0"/>
      <w:marTop w:val="0"/>
      <w:marBottom w:val="0"/>
      <w:divBdr>
        <w:top w:val="none" w:sz="0" w:space="0" w:color="auto"/>
        <w:left w:val="none" w:sz="0" w:space="0" w:color="auto"/>
        <w:bottom w:val="none" w:sz="0" w:space="0" w:color="auto"/>
        <w:right w:val="none" w:sz="0" w:space="0" w:color="auto"/>
      </w:divBdr>
    </w:div>
    <w:div w:id="1325665398">
      <w:bodyDiv w:val="1"/>
      <w:marLeft w:val="0"/>
      <w:marRight w:val="0"/>
      <w:marTop w:val="0"/>
      <w:marBottom w:val="0"/>
      <w:divBdr>
        <w:top w:val="none" w:sz="0" w:space="0" w:color="auto"/>
        <w:left w:val="none" w:sz="0" w:space="0" w:color="auto"/>
        <w:bottom w:val="none" w:sz="0" w:space="0" w:color="auto"/>
        <w:right w:val="none" w:sz="0" w:space="0" w:color="auto"/>
      </w:divBdr>
    </w:div>
    <w:div w:id="18866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Words>
  <Characters>1707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PDA: Plan, Durchführung, Abschluss</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PDA: Plan, Durchführung, Abschluss</dc:title>
  <dc:subject/>
  <dc:creator>Schoenian</dc:creator>
  <cp:keywords/>
  <dc:description/>
  <cp:lastModifiedBy>CODE</cp:lastModifiedBy>
  <cp:revision>5</cp:revision>
  <cp:lastPrinted>2006-11-16T14:58:00Z</cp:lastPrinted>
  <dcterms:created xsi:type="dcterms:W3CDTF">2025-01-31T08:29:00Z</dcterms:created>
  <dcterms:modified xsi:type="dcterms:W3CDTF">2025-01-31T11:41:00Z</dcterms:modified>
</cp:coreProperties>
</file>